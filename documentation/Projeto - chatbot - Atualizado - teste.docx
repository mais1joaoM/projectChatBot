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1229A" w14:textId="77777777" w:rsidR="004760DA" w:rsidRDefault="004760DA" w:rsidP="002D1747">
      <w:pPr>
        <w:spacing w:line="276" w:lineRule="auto"/>
        <w:jc w:val="center"/>
        <w:rPr>
          <w:rFonts w:ascii="Arial" w:eastAsia="Arial" w:hAnsi="Arial" w:cs="Arial"/>
          <w:b/>
          <w:sz w:val="24"/>
          <w:szCs w:val="24"/>
        </w:rPr>
      </w:pPr>
    </w:p>
    <w:p w14:paraId="2A55B3C4" w14:textId="7640476D" w:rsidR="002D1747" w:rsidRPr="0056029C" w:rsidRDefault="002D1747" w:rsidP="002D1747">
      <w:pPr>
        <w:spacing w:line="276" w:lineRule="auto"/>
        <w:jc w:val="center"/>
        <w:rPr>
          <w:rFonts w:ascii="Arial" w:eastAsia="Arial" w:hAnsi="Arial" w:cs="Arial"/>
          <w:b/>
          <w:sz w:val="24"/>
          <w:szCs w:val="24"/>
        </w:rPr>
      </w:pPr>
      <w:r w:rsidRPr="0056029C">
        <w:rPr>
          <w:rFonts w:ascii="Arial" w:eastAsia="Arial" w:hAnsi="Arial" w:cs="Arial"/>
          <w:b/>
          <w:sz w:val="24"/>
          <w:szCs w:val="24"/>
        </w:rPr>
        <w:t>UNIVERSIDADE NOVE DE JULHO</w:t>
      </w:r>
    </w:p>
    <w:p w14:paraId="34DE3807" w14:textId="77777777" w:rsidR="002D1747" w:rsidRPr="0056029C" w:rsidRDefault="002D1747" w:rsidP="002D1747">
      <w:pPr>
        <w:spacing w:line="276" w:lineRule="auto"/>
        <w:jc w:val="center"/>
        <w:rPr>
          <w:rFonts w:ascii="Arial" w:eastAsia="Arial" w:hAnsi="Arial" w:cs="Arial"/>
          <w:b/>
          <w:sz w:val="24"/>
          <w:szCs w:val="24"/>
        </w:rPr>
      </w:pPr>
      <w:r w:rsidRPr="0056029C">
        <w:rPr>
          <w:rFonts w:ascii="Arial" w:eastAsia="Arial" w:hAnsi="Arial" w:cs="Arial"/>
          <w:b/>
          <w:sz w:val="24"/>
          <w:szCs w:val="24"/>
        </w:rPr>
        <w:t>CIÊNCIAS DA COMPUTAÇÃO</w:t>
      </w:r>
    </w:p>
    <w:p w14:paraId="4C182581" w14:textId="77777777" w:rsidR="002D1747" w:rsidRPr="00A57D72" w:rsidRDefault="002D1747" w:rsidP="002D1747">
      <w:pPr>
        <w:spacing w:line="360" w:lineRule="auto"/>
        <w:jc w:val="center"/>
        <w:rPr>
          <w:rFonts w:ascii="Arial" w:hAnsi="Arial" w:cs="Arial"/>
          <w:sz w:val="24"/>
          <w:szCs w:val="24"/>
        </w:rPr>
      </w:pPr>
    </w:p>
    <w:p w14:paraId="5563B235" w14:textId="77777777" w:rsidR="002D1747" w:rsidRPr="00A57D72" w:rsidRDefault="002D1747" w:rsidP="002D1747">
      <w:pPr>
        <w:spacing w:line="360" w:lineRule="auto"/>
        <w:jc w:val="center"/>
        <w:rPr>
          <w:rFonts w:ascii="Arial" w:hAnsi="Arial" w:cs="Arial"/>
          <w:sz w:val="24"/>
          <w:szCs w:val="24"/>
        </w:rPr>
      </w:pPr>
    </w:p>
    <w:p w14:paraId="6CB88E1E"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 xml:space="preserve">Victor Hugo de </w:t>
      </w:r>
      <w:proofErr w:type="gramStart"/>
      <w:r w:rsidRPr="002D1747">
        <w:rPr>
          <w:rFonts w:ascii="Arial" w:hAnsi="Arial" w:cs="Arial"/>
          <w:bCs/>
          <w:sz w:val="24"/>
          <w:szCs w:val="24"/>
          <w:u w:val="single"/>
        </w:rPr>
        <w:t>Souza  -</w:t>
      </w:r>
      <w:proofErr w:type="gramEnd"/>
      <w:r w:rsidRPr="002D1747">
        <w:rPr>
          <w:rFonts w:ascii="Arial" w:hAnsi="Arial" w:cs="Arial"/>
          <w:bCs/>
          <w:sz w:val="24"/>
          <w:szCs w:val="24"/>
          <w:u w:val="single"/>
        </w:rPr>
        <w:t xml:space="preserve"> RA 2217102979</w:t>
      </w:r>
    </w:p>
    <w:p w14:paraId="7F310031"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Adilson Ferreira Domingues - RA 2217104247</w:t>
      </w:r>
    </w:p>
    <w:p w14:paraId="15E15C34"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 xml:space="preserve">Rodolfo </w:t>
      </w:r>
      <w:proofErr w:type="gramStart"/>
      <w:r w:rsidRPr="002D1747">
        <w:rPr>
          <w:rFonts w:ascii="Arial" w:hAnsi="Arial" w:cs="Arial"/>
          <w:bCs/>
          <w:sz w:val="24"/>
          <w:szCs w:val="24"/>
          <w:u w:val="single"/>
        </w:rPr>
        <w:t>Assis  -</w:t>
      </w:r>
      <w:proofErr w:type="gramEnd"/>
      <w:r w:rsidRPr="002D1747">
        <w:rPr>
          <w:rFonts w:ascii="Arial" w:hAnsi="Arial" w:cs="Arial"/>
          <w:bCs/>
          <w:sz w:val="24"/>
          <w:szCs w:val="24"/>
          <w:u w:val="single"/>
        </w:rPr>
        <w:t xml:space="preserve"> RA 2217111559</w:t>
      </w:r>
    </w:p>
    <w:p w14:paraId="019AE8DF" w14:textId="77777777" w:rsidR="002D1747" w:rsidRPr="002D1747" w:rsidRDefault="002D1747" w:rsidP="002D1747">
      <w:pPr>
        <w:spacing w:line="360" w:lineRule="auto"/>
        <w:jc w:val="center"/>
        <w:rPr>
          <w:rFonts w:ascii="Arial" w:hAnsi="Arial" w:cs="Arial"/>
          <w:bCs/>
          <w:sz w:val="24"/>
          <w:szCs w:val="24"/>
          <w:u w:val="single"/>
        </w:rPr>
      </w:pPr>
      <w:r w:rsidRPr="002D1747">
        <w:rPr>
          <w:rFonts w:ascii="Arial" w:hAnsi="Arial" w:cs="Arial"/>
          <w:bCs/>
          <w:sz w:val="24"/>
          <w:szCs w:val="24"/>
          <w:u w:val="single"/>
        </w:rPr>
        <w:t xml:space="preserve">João </w:t>
      </w:r>
      <w:proofErr w:type="gramStart"/>
      <w:r w:rsidRPr="002D1747">
        <w:rPr>
          <w:rFonts w:ascii="Arial" w:hAnsi="Arial" w:cs="Arial"/>
          <w:bCs/>
          <w:sz w:val="24"/>
          <w:szCs w:val="24"/>
          <w:u w:val="single"/>
        </w:rPr>
        <w:t>Marcos  -</w:t>
      </w:r>
      <w:proofErr w:type="gramEnd"/>
      <w:r w:rsidRPr="002D1747">
        <w:rPr>
          <w:rFonts w:ascii="Arial" w:hAnsi="Arial" w:cs="Arial"/>
          <w:bCs/>
          <w:sz w:val="24"/>
          <w:szCs w:val="24"/>
          <w:u w:val="single"/>
        </w:rPr>
        <w:t xml:space="preserve"> RA 2217111544</w:t>
      </w:r>
    </w:p>
    <w:p w14:paraId="2EE46C68" w14:textId="77777777" w:rsidR="002D1747" w:rsidRPr="002D1747" w:rsidRDefault="002D1747" w:rsidP="002D1747">
      <w:pPr>
        <w:spacing w:line="360" w:lineRule="auto"/>
        <w:jc w:val="center"/>
        <w:rPr>
          <w:rFonts w:ascii="Arial" w:hAnsi="Arial" w:cs="Arial"/>
          <w:bCs/>
          <w:sz w:val="24"/>
          <w:szCs w:val="24"/>
          <w:u w:val="single"/>
        </w:rPr>
      </w:pPr>
      <w:proofErr w:type="spellStart"/>
      <w:r w:rsidRPr="002D1747">
        <w:rPr>
          <w:rFonts w:ascii="Arial" w:hAnsi="Arial" w:cs="Arial"/>
          <w:bCs/>
          <w:sz w:val="24"/>
          <w:szCs w:val="24"/>
          <w:u w:val="single"/>
        </w:rPr>
        <w:t>Kaique</w:t>
      </w:r>
      <w:proofErr w:type="spellEnd"/>
      <w:r w:rsidRPr="002D1747">
        <w:rPr>
          <w:rFonts w:ascii="Arial" w:hAnsi="Arial" w:cs="Arial"/>
          <w:bCs/>
          <w:sz w:val="24"/>
          <w:szCs w:val="24"/>
          <w:u w:val="single"/>
        </w:rPr>
        <w:t xml:space="preserve"> rodrigues - RA 2217104073</w:t>
      </w:r>
    </w:p>
    <w:p w14:paraId="4A1C4178" w14:textId="3B8FFE34" w:rsidR="00D00381" w:rsidRDefault="00D00381" w:rsidP="002D1747">
      <w:pPr>
        <w:spacing w:line="360" w:lineRule="auto"/>
        <w:jc w:val="center"/>
        <w:rPr>
          <w:rFonts w:ascii="Arial" w:hAnsi="Arial" w:cs="Arial"/>
          <w:sz w:val="24"/>
          <w:szCs w:val="24"/>
        </w:rPr>
      </w:pPr>
    </w:p>
    <w:p w14:paraId="1E17D634" w14:textId="13813D0B" w:rsidR="002D1747" w:rsidRDefault="002D1747" w:rsidP="002D1747">
      <w:pPr>
        <w:spacing w:line="360" w:lineRule="auto"/>
        <w:jc w:val="center"/>
        <w:rPr>
          <w:rFonts w:ascii="Arial" w:hAnsi="Arial" w:cs="Arial"/>
          <w:sz w:val="24"/>
          <w:szCs w:val="24"/>
        </w:rPr>
      </w:pPr>
    </w:p>
    <w:p w14:paraId="507A11B2" w14:textId="77777777" w:rsidR="002D1747" w:rsidRPr="00A57D72" w:rsidRDefault="002D1747" w:rsidP="002D1747">
      <w:pPr>
        <w:spacing w:line="360" w:lineRule="auto"/>
        <w:jc w:val="center"/>
        <w:rPr>
          <w:rFonts w:ascii="Arial" w:hAnsi="Arial" w:cs="Arial"/>
          <w:sz w:val="24"/>
          <w:szCs w:val="24"/>
        </w:rPr>
      </w:pPr>
    </w:p>
    <w:p w14:paraId="7605AB42" w14:textId="77777777" w:rsidR="002D1747" w:rsidRDefault="002D1747" w:rsidP="002D1747">
      <w:pPr>
        <w:spacing w:line="276" w:lineRule="auto"/>
        <w:jc w:val="center"/>
        <w:rPr>
          <w:rFonts w:ascii="Arial" w:eastAsia="Arial" w:hAnsi="Arial" w:cs="Arial"/>
          <w:b/>
          <w:sz w:val="36"/>
          <w:szCs w:val="36"/>
        </w:rPr>
      </w:pPr>
      <w:r w:rsidRPr="009D40C6">
        <w:rPr>
          <w:rFonts w:ascii="Arial" w:eastAsia="Arial" w:hAnsi="Arial" w:cs="Arial"/>
          <w:b/>
          <w:sz w:val="36"/>
          <w:szCs w:val="36"/>
        </w:rPr>
        <w:t>Título do Projeto</w:t>
      </w:r>
    </w:p>
    <w:p w14:paraId="5287FBC3" w14:textId="77777777" w:rsidR="002D1747" w:rsidRPr="009D40C6" w:rsidRDefault="002D1747" w:rsidP="002D1747">
      <w:pPr>
        <w:spacing w:line="276" w:lineRule="auto"/>
        <w:jc w:val="center"/>
        <w:rPr>
          <w:rFonts w:ascii="Arial" w:eastAsia="Arial" w:hAnsi="Arial" w:cs="Arial"/>
          <w:bCs/>
          <w:sz w:val="24"/>
          <w:szCs w:val="24"/>
        </w:rPr>
      </w:pPr>
      <w:r w:rsidRPr="009D40C6">
        <w:rPr>
          <w:rFonts w:ascii="Arial" w:eastAsia="Arial" w:hAnsi="Arial" w:cs="Arial"/>
          <w:bCs/>
          <w:sz w:val="24"/>
          <w:szCs w:val="24"/>
        </w:rPr>
        <w:t>Subtítulo</w:t>
      </w:r>
    </w:p>
    <w:p w14:paraId="600F92A8" w14:textId="77777777" w:rsidR="002D1747" w:rsidRDefault="002D1747" w:rsidP="002D1747">
      <w:pPr>
        <w:spacing w:line="360" w:lineRule="auto"/>
        <w:jc w:val="center"/>
        <w:rPr>
          <w:rFonts w:ascii="Arial" w:hAnsi="Arial" w:cs="Arial"/>
          <w:sz w:val="24"/>
          <w:szCs w:val="24"/>
        </w:rPr>
      </w:pPr>
    </w:p>
    <w:p w14:paraId="3908768E" w14:textId="77777777" w:rsidR="00716186" w:rsidRDefault="00716186" w:rsidP="003B3450">
      <w:pPr>
        <w:spacing w:line="360" w:lineRule="auto"/>
        <w:jc w:val="center"/>
        <w:rPr>
          <w:rFonts w:ascii="Arial" w:hAnsi="Arial" w:cs="Arial"/>
          <w:sz w:val="24"/>
          <w:szCs w:val="24"/>
        </w:rPr>
      </w:pPr>
    </w:p>
    <w:p w14:paraId="14B8F6E3" w14:textId="77777777" w:rsidR="00716186" w:rsidRDefault="00716186" w:rsidP="003B3450">
      <w:pPr>
        <w:spacing w:line="360" w:lineRule="auto"/>
        <w:jc w:val="center"/>
        <w:rPr>
          <w:rFonts w:ascii="Arial" w:hAnsi="Arial" w:cs="Arial"/>
          <w:sz w:val="24"/>
          <w:szCs w:val="24"/>
        </w:rPr>
      </w:pPr>
    </w:p>
    <w:p w14:paraId="16E41904" w14:textId="77777777" w:rsidR="00716186" w:rsidRDefault="00716186" w:rsidP="003B3450">
      <w:pPr>
        <w:spacing w:line="360" w:lineRule="auto"/>
        <w:jc w:val="center"/>
        <w:rPr>
          <w:rFonts w:ascii="Arial" w:hAnsi="Arial" w:cs="Arial"/>
          <w:sz w:val="24"/>
          <w:szCs w:val="24"/>
        </w:rPr>
      </w:pPr>
    </w:p>
    <w:p w14:paraId="47A06AEC" w14:textId="77777777" w:rsidR="00716186" w:rsidRPr="00E95C2E" w:rsidRDefault="00716186" w:rsidP="003B3450">
      <w:pPr>
        <w:spacing w:line="360" w:lineRule="auto"/>
        <w:jc w:val="center"/>
        <w:rPr>
          <w:rFonts w:ascii="Arial" w:hAnsi="Arial" w:cs="Arial"/>
          <w:sz w:val="24"/>
          <w:szCs w:val="24"/>
        </w:rPr>
      </w:pPr>
    </w:p>
    <w:p w14:paraId="7032A99C" w14:textId="73906885" w:rsidR="00AA04B9" w:rsidRPr="00716186" w:rsidRDefault="006A56D5" w:rsidP="002D1747">
      <w:pPr>
        <w:spacing w:line="360" w:lineRule="auto"/>
        <w:ind w:left="3544"/>
        <w:jc w:val="both"/>
        <w:rPr>
          <w:rFonts w:ascii="Arial" w:hAnsi="Arial" w:cs="Arial"/>
          <w:sz w:val="24"/>
          <w:szCs w:val="24"/>
        </w:rPr>
      </w:pPr>
      <w:r w:rsidRPr="00716186">
        <w:rPr>
          <w:rFonts w:ascii="Arial" w:hAnsi="Arial" w:cs="Arial"/>
          <w:sz w:val="24"/>
          <w:szCs w:val="24"/>
        </w:rPr>
        <w:t xml:space="preserve">Trabalho apresentado à Universidade Nove de Julho, UNINOVE, em cumprimento parcial às exigências da disciplina de </w:t>
      </w:r>
      <w:r w:rsidR="005B3ABB" w:rsidRPr="00716186">
        <w:rPr>
          <w:rFonts w:ascii="Arial" w:hAnsi="Arial" w:cs="Arial"/>
          <w:sz w:val="24"/>
          <w:szCs w:val="24"/>
        </w:rPr>
        <w:t xml:space="preserve">Projeto </w:t>
      </w:r>
      <w:r w:rsidR="00BC4621" w:rsidRPr="00716186">
        <w:rPr>
          <w:rFonts w:ascii="Arial" w:hAnsi="Arial" w:cs="Arial"/>
          <w:sz w:val="24"/>
          <w:szCs w:val="24"/>
        </w:rPr>
        <w:t>em Computação Aplicada</w:t>
      </w:r>
      <w:r w:rsidRPr="00716186">
        <w:rPr>
          <w:rFonts w:ascii="Arial" w:hAnsi="Arial" w:cs="Arial"/>
          <w:sz w:val="24"/>
          <w:szCs w:val="24"/>
        </w:rPr>
        <w:t>, sob orientação d</w:t>
      </w:r>
      <w:r w:rsidR="00AB56C1" w:rsidRPr="00716186">
        <w:rPr>
          <w:rFonts w:ascii="Arial" w:hAnsi="Arial" w:cs="Arial"/>
          <w:sz w:val="24"/>
          <w:szCs w:val="24"/>
        </w:rPr>
        <w:t>o</w:t>
      </w:r>
      <w:r w:rsidR="00324596" w:rsidRPr="00716186">
        <w:rPr>
          <w:rFonts w:ascii="Arial" w:hAnsi="Arial" w:cs="Arial"/>
          <w:sz w:val="24"/>
          <w:szCs w:val="24"/>
        </w:rPr>
        <w:t xml:space="preserve"> Prof.</w:t>
      </w:r>
      <w:r w:rsidR="004D09A8" w:rsidRPr="00716186">
        <w:rPr>
          <w:rFonts w:ascii="Arial" w:hAnsi="Arial" w:cs="Arial"/>
          <w:sz w:val="24"/>
          <w:szCs w:val="24"/>
        </w:rPr>
        <w:t xml:space="preserve"> </w:t>
      </w:r>
      <w:r w:rsidR="00FF73AC">
        <w:rPr>
          <w:rFonts w:ascii="Arial" w:hAnsi="Arial" w:cs="Arial"/>
          <w:b/>
          <w:sz w:val="24"/>
          <w:szCs w:val="24"/>
        </w:rPr>
        <w:t>Edson Melo de Souza</w:t>
      </w:r>
      <w:r w:rsidR="002D1747">
        <w:rPr>
          <w:rFonts w:ascii="Arial" w:hAnsi="Arial" w:cs="Arial"/>
          <w:b/>
          <w:sz w:val="24"/>
          <w:szCs w:val="24"/>
        </w:rPr>
        <w:t>.</w:t>
      </w:r>
    </w:p>
    <w:p w14:paraId="62A1C99E" w14:textId="77777777" w:rsidR="00AA04B9" w:rsidRPr="00E95C2E" w:rsidRDefault="00AA04B9" w:rsidP="003B3450">
      <w:pPr>
        <w:spacing w:line="360" w:lineRule="auto"/>
        <w:jc w:val="center"/>
        <w:rPr>
          <w:rFonts w:ascii="Arial" w:hAnsi="Arial" w:cs="Arial"/>
          <w:sz w:val="24"/>
          <w:szCs w:val="24"/>
        </w:rPr>
      </w:pPr>
    </w:p>
    <w:p w14:paraId="73C0ADA7" w14:textId="77777777" w:rsidR="00AA04B9" w:rsidRPr="00E95C2E" w:rsidRDefault="00AA04B9" w:rsidP="003B3450">
      <w:pPr>
        <w:spacing w:line="360" w:lineRule="auto"/>
        <w:jc w:val="center"/>
        <w:rPr>
          <w:rFonts w:ascii="Arial" w:hAnsi="Arial" w:cs="Arial"/>
          <w:sz w:val="24"/>
          <w:szCs w:val="24"/>
        </w:rPr>
      </w:pPr>
    </w:p>
    <w:p w14:paraId="41D2D827" w14:textId="77777777" w:rsidR="00AA04B9" w:rsidRDefault="00AA04B9" w:rsidP="003B3450">
      <w:pPr>
        <w:spacing w:line="360" w:lineRule="auto"/>
        <w:jc w:val="center"/>
        <w:rPr>
          <w:rFonts w:ascii="Arial" w:hAnsi="Arial" w:cs="Arial"/>
          <w:sz w:val="24"/>
          <w:szCs w:val="24"/>
        </w:rPr>
      </w:pPr>
    </w:p>
    <w:p w14:paraId="50BB2D01" w14:textId="77777777" w:rsidR="00F55F4C" w:rsidRDefault="00F55F4C" w:rsidP="003B3450">
      <w:pPr>
        <w:spacing w:line="360" w:lineRule="auto"/>
        <w:jc w:val="center"/>
        <w:rPr>
          <w:rFonts w:ascii="Arial" w:hAnsi="Arial" w:cs="Arial"/>
          <w:sz w:val="24"/>
          <w:szCs w:val="24"/>
        </w:rPr>
      </w:pPr>
    </w:p>
    <w:p w14:paraId="37BA5B3A" w14:textId="77777777" w:rsidR="00716186" w:rsidRDefault="00716186" w:rsidP="003B3450">
      <w:pPr>
        <w:spacing w:line="360" w:lineRule="auto"/>
        <w:jc w:val="center"/>
        <w:rPr>
          <w:rFonts w:ascii="Arial" w:hAnsi="Arial" w:cs="Arial"/>
          <w:sz w:val="24"/>
          <w:szCs w:val="24"/>
        </w:rPr>
      </w:pPr>
    </w:p>
    <w:p w14:paraId="034A8E13" w14:textId="77777777" w:rsidR="00716186" w:rsidRPr="00E95C2E" w:rsidRDefault="00716186" w:rsidP="003B3450">
      <w:pPr>
        <w:spacing w:line="360" w:lineRule="auto"/>
        <w:jc w:val="center"/>
        <w:rPr>
          <w:rFonts w:ascii="Arial" w:hAnsi="Arial" w:cs="Arial"/>
          <w:sz w:val="24"/>
          <w:szCs w:val="24"/>
        </w:rPr>
      </w:pPr>
    </w:p>
    <w:p w14:paraId="5E3925C0" w14:textId="77777777" w:rsidR="006A56D5" w:rsidRPr="00E95C2E" w:rsidRDefault="006A56D5" w:rsidP="003B3450">
      <w:pPr>
        <w:spacing w:line="360" w:lineRule="auto"/>
        <w:jc w:val="center"/>
        <w:rPr>
          <w:rFonts w:ascii="Arial" w:hAnsi="Arial" w:cs="Arial"/>
          <w:sz w:val="24"/>
          <w:szCs w:val="24"/>
        </w:rPr>
      </w:pPr>
    </w:p>
    <w:p w14:paraId="07253EEE" w14:textId="77777777" w:rsidR="006A56D5" w:rsidRPr="00E95C2E" w:rsidRDefault="006A56D5" w:rsidP="00C45E64">
      <w:pPr>
        <w:spacing w:line="360" w:lineRule="auto"/>
        <w:rPr>
          <w:rFonts w:ascii="Arial" w:hAnsi="Arial" w:cs="Arial"/>
          <w:sz w:val="24"/>
          <w:szCs w:val="24"/>
        </w:rPr>
      </w:pPr>
    </w:p>
    <w:p w14:paraId="3AEBF5D8" w14:textId="77777777" w:rsidR="00D00381" w:rsidRDefault="00D00381">
      <w:pPr>
        <w:jc w:val="center"/>
        <w:rPr>
          <w:rFonts w:ascii="Arial" w:hAnsi="Arial" w:cs="Arial"/>
          <w:b/>
          <w:sz w:val="24"/>
        </w:rPr>
      </w:pPr>
      <w:r>
        <w:rPr>
          <w:rFonts w:ascii="Arial" w:hAnsi="Arial" w:cs="Arial"/>
          <w:b/>
          <w:sz w:val="24"/>
        </w:rPr>
        <w:t>SÃO PAULO</w:t>
      </w:r>
    </w:p>
    <w:p w14:paraId="56864197" w14:textId="07FB2384" w:rsidR="005B3ABB" w:rsidRPr="005B3ABB" w:rsidRDefault="5565042D" w:rsidP="00621B1B">
      <w:pPr>
        <w:spacing w:line="360" w:lineRule="auto"/>
        <w:jc w:val="center"/>
        <w:rPr>
          <w:rFonts w:ascii="Arial" w:hAnsi="Arial" w:cs="Arial"/>
          <w:b/>
          <w:sz w:val="24"/>
          <w:szCs w:val="24"/>
        </w:rPr>
        <w:sectPr w:rsidR="005B3ABB" w:rsidRPr="005B3ABB">
          <w:pgSz w:w="11907" w:h="16840"/>
          <w:pgMar w:top="1701" w:right="1134" w:bottom="1134" w:left="1701" w:header="1134" w:footer="1134" w:gutter="0"/>
          <w:paperSrc w:first="261" w:other="261"/>
          <w:pgNumType w:fmt="upperRoman"/>
          <w:cols w:space="720"/>
        </w:sectPr>
      </w:pPr>
      <w:r w:rsidRPr="5565042D">
        <w:rPr>
          <w:rFonts w:ascii="Arial" w:hAnsi="Arial" w:cs="Arial"/>
          <w:b/>
          <w:bCs/>
          <w:sz w:val="24"/>
          <w:szCs w:val="24"/>
        </w:rPr>
        <w:t>2020</w:t>
      </w:r>
    </w:p>
    <w:p w14:paraId="54F98C17" w14:textId="52E36167" w:rsidR="5565042D" w:rsidRDefault="5565042D" w:rsidP="5565042D">
      <w:pPr>
        <w:pStyle w:val="PFCorpodeTexto"/>
      </w:pPr>
      <w:bookmarkStart w:id="0" w:name="_Toc509533676"/>
      <w:bookmarkStart w:id="1" w:name="_Toc499312076"/>
      <w:bookmarkStart w:id="2" w:name="_Toc499310561"/>
      <w:bookmarkStart w:id="3" w:name="_Toc499310505"/>
      <w:bookmarkStart w:id="4" w:name="_Toc499310468"/>
      <w:bookmarkStart w:id="5" w:name="_Toc489669333"/>
      <w:bookmarkStart w:id="6" w:name="_Toc487251874"/>
    </w:p>
    <w:p w14:paraId="2B0DEA1A" w14:textId="3D5EA64B" w:rsidR="00CF0DB9" w:rsidRDefault="005B3ABB" w:rsidP="005B3ABB">
      <w:pPr>
        <w:pStyle w:val="PFTtuloSumrio"/>
        <w:rPr>
          <w:noProof/>
        </w:rPr>
      </w:pPr>
      <w:bookmarkStart w:id="7" w:name="_Hlk54539253"/>
      <w:bookmarkEnd w:id="0"/>
      <w:bookmarkEnd w:id="1"/>
      <w:bookmarkEnd w:id="2"/>
      <w:bookmarkEnd w:id="3"/>
      <w:bookmarkEnd w:id="4"/>
      <w:bookmarkEnd w:id="5"/>
      <w:bookmarkEnd w:id="6"/>
      <w:r>
        <w:t>Su</w:t>
      </w:r>
      <w:r w:rsidR="00CD45F0">
        <w:t>m</w:t>
      </w:r>
      <w:r>
        <w:t>ário</w:t>
      </w:r>
      <w:r>
        <w:rPr>
          <w:highlight w:val="yellow"/>
        </w:rPr>
        <w:fldChar w:fldCharType="begin"/>
      </w:r>
      <w:r>
        <w:rPr>
          <w:highlight w:val="yellow"/>
        </w:rPr>
        <w:instrText xml:space="preserve"> TOC \o "1-3" \h \z \u </w:instrText>
      </w:r>
      <w:r>
        <w:rPr>
          <w:highlight w:val="yellow"/>
        </w:rPr>
        <w:fldChar w:fldCharType="separate"/>
      </w:r>
    </w:p>
    <w:p w14:paraId="4FDAB9DE" w14:textId="209DCB2D" w:rsidR="00CF0DB9" w:rsidRDefault="00D73867">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82" w:history="1">
        <w:r w:rsidR="00CF0DB9" w:rsidRPr="00536111">
          <w:rPr>
            <w:rStyle w:val="Hyperlink"/>
            <w:noProof/>
          </w:rPr>
          <w:t>1.</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Introdução</w:t>
        </w:r>
        <w:r w:rsidR="00CF0DB9">
          <w:rPr>
            <w:noProof/>
            <w:webHidden/>
          </w:rPr>
          <w:tab/>
        </w:r>
        <w:r w:rsidR="00CD45F0">
          <w:rPr>
            <w:noProof/>
            <w:webHidden/>
          </w:rPr>
          <w:t>2</w:t>
        </w:r>
      </w:hyperlink>
    </w:p>
    <w:p w14:paraId="15194BFF" w14:textId="63CDF196"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3" w:history="1">
        <w:r w:rsidR="00CF0DB9" w:rsidRPr="00536111">
          <w:rPr>
            <w:rStyle w:val="Hyperlink"/>
            <w:noProof/>
          </w:rPr>
          <w:t>1.1.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Objetivo</w:t>
        </w:r>
        <w:r w:rsidR="00CF0DB9">
          <w:rPr>
            <w:noProof/>
            <w:webHidden/>
          </w:rPr>
          <w:tab/>
        </w:r>
        <w:r w:rsidR="00CD45F0">
          <w:rPr>
            <w:noProof/>
            <w:webHidden/>
          </w:rPr>
          <w:t>3</w:t>
        </w:r>
      </w:hyperlink>
    </w:p>
    <w:p w14:paraId="411C05F4" w14:textId="46B215F2"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5" w:history="1">
        <w:r w:rsidR="00CF0DB9" w:rsidRPr="00536111">
          <w:rPr>
            <w:rStyle w:val="Hyperlink"/>
            <w:noProof/>
          </w:rPr>
          <w:t>1.2.</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Descrição do Software</w:t>
        </w:r>
        <w:r w:rsidR="00CF0DB9">
          <w:rPr>
            <w:noProof/>
            <w:webHidden/>
          </w:rPr>
          <w:tab/>
        </w:r>
        <w:r w:rsidR="00CD45F0">
          <w:rPr>
            <w:noProof/>
            <w:webHidden/>
          </w:rPr>
          <w:t>3</w:t>
        </w:r>
      </w:hyperlink>
    </w:p>
    <w:p w14:paraId="6B1D30C3" w14:textId="0902DAE4"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6" w:history="1">
        <w:r w:rsidR="00CF0DB9" w:rsidRPr="00536111">
          <w:rPr>
            <w:rStyle w:val="Hyperlink"/>
            <w:noProof/>
          </w:rPr>
          <w:t>1.3.</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Premissas</w:t>
        </w:r>
        <w:r w:rsidR="00CF0DB9">
          <w:rPr>
            <w:noProof/>
            <w:webHidden/>
          </w:rPr>
          <w:tab/>
        </w:r>
        <w:r w:rsidR="00CD45F0">
          <w:rPr>
            <w:noProof/>
            <w:webHidden/>
          </w:rPr>
          <w:t>3</w:t>
        </w:r>
      </w:hyperlink>
    </w:p>
    <w:p w14:paraId="59E4A1D9" w14:textId="6F9B424B"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7" w:history="1">
        <w:r w:rsidR="00CF0DB9" w:rsidRPr="00536111">
          <w:rPr>
            <w:rStyle w:val="Hyperlink"/>
            <w:noProof/>
          </w:rPr>
          <w:t>1.4.</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Recursos</w:t>
        </w:r>
        <w:r w:rsidR="00CF0DB9">
          <w:rPr>
            <w:noProof/>
            <w:webHidden/>
          </w:rPr>
          <w:tab/>
        </w:r>
        <w:r w:rsidR="00CD45F0">
          <w:rPr>
            <w:noProof/>
            <w:webHidden/>
          </w:rPr>
          <w:t>3</w:t>
        </w:r>
      </w:hyperlink>
    </w:p>
    <w:p w14:paraId="3321E929" w14:textId="35C5252E" w:rsidR="00CF0DB9" w:rsidRDefault="00D73867">
      <w:pPr>
        <w:pStyle w:val="Sumrio2"/>
        <w:tabs>
          <w:tab w:val="left" w:pos="800"/>
          <w:tab w:val="right" w:leader="dot" w:pos="8183"/>
        </w:tabs>
        <w:rPr>
          <w:noProof/>
        </w:rPr>
      </w:pPr>
      <w:hyperlink w:anchor="_Toc51074388" w:history="1">
        <w:r w:rsidR="00CF0DB9" w:rsidRPr="00536111">
          <w:rPr>
            <w:rStyle w:val="Hyperlink"/>
            <w:noProof/>
          </w:rPr>
          <w:t>1.5.</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Definição do Negócio</w:t>
        </w:r>
        <w:r w:rsidR="00CF0DB9">
          <w:rPr>
            <w:noProof/>
            <w:webHidden/>
          </w:rPr>
          <w:tab/>
        </w:r>
        <w:r w:rsidR="00CD45F0">
          <w:rPr>
            <w:noProof/>
            <w:webHidden/>
          </w:rPr>
          <w:t>4</w:t>
        </w:r>
      </w:hyperlink>
    </w:p>
    <w:p w14:paraId="673033AB" w14:textId="5E0CE607" w:rsidR="00D704B7" w:rsidRPr="00D704B7" w:rsidRDefault="00D73867" w:rsidP="00D704B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88" w:history="1">
        <w:r w:rsidR="00D704B7" w:rsidRPr="00536111">
          <w:rPr>
            <w:rStyle w:val="Hyperlink"/>
            <w:noProof/>
          </w:rPr>
          <w:t>1.5.</w:t>
        </w:r>
        <w:r w:rsidR="00D704B7">
          <w:rPr>
            <w:rFonts w:asciiTheme="minorHAnsi" w:eastAsiaTheme="minorEastAsia" w:hAnsiTheme="minorHAnsi" w:cstheme="minorBidi"/>
            <w:smallCaps w:val="0"/>
            <w:noProof/>
            <w:sz w:val="22"/>
            <w:szCs w:val="22"/>
            <w:lang w:val="en-US" w:eastAsia="ja-JP"/>
          </w:rPr>
          <w:tab/>
        </w:r>
        <w:r w:rsidR="00D704B7" w:rsidRPr="00536111">
          <w:rPr>
            <w:rStyle w:val="Hyperlink"/>
            <w:noProof/>
          </w:rPr>
          <w:t>Definição d</w:t>
        </w:r>
        <w:r w:rsidR="00D704B7">
          <w:rPr>
            <w:rStyle w:val="Hyperlink"/>
            <w:noProof/>
          </w:rPr>
          <w:t>a</w:t>
        </w:r>
        <w:r w:rsidR="00D704B7" w:rsidRPr="00536111">
          <w:rPr>
            <w:rStyle w:val="Hyperlink"/>
            <w:noProof/>
          </w:rPr>
          <w:t xml:space="preserve"> </w:t>
        </w:r>
        <w:r w:rsidR="00D704B7">
          <w:rPr>
            <w:rStyle w:val="Hyperlink"/>
            <w:noProof/>
          </w:rPr>
          <w:t>equipe</w:t>
        </w:r>
        <w:r w:rsidR="00D704B7">
          <w:rPr>
            <w:noProof/>
            <w:webHidden/>
          </w:rPr>
          <w:tab/>
          <w:t>4</w:t>
        </w:r>
      </w:hyperlink>
    </w:p>
    <w:p w14:paraId="36FA8FE1" w14:textId="2A347B64" w:rsidR="00CF0DB9" w:rsidRDefault="00D73867">
      <w:pPr>
        <w:pStyle w:val="Sumrio3"/>
        <w:tabs>
          <w:tab w:val="left" w:pos="1200"/>
          <w:tab w:val="right" w:leader="dot" w:pos="8183"/>
        </w:tabs>
        <w:rPr>
          <w:rFonts w:asciiTheme="minorHAnsi" w:eastAsiaTheme="minorEastAsia" w:hAnsiTheme="minorHAnsi" w:cstheme="minorBidi"/>
          <w:i w:val="0"/>
          <w:noProof/>
          <w:sz w:val="22"/>
          <w:szCs w:val="22"/>
          <w:lang w:val="en-US" w:eastAsia="ja-JP"/>
        </w:rPr>
      </w:pPr>
      <w:hyperlink w:anchor="_Toc51074389" w:history="1">
        <w:r w:rsidR="00CF0DB9" w:rsidRPr="00536111">
          <w:rPr>
            <w:rStyle w:val="Hyperlink"/>
            <w:noProof/>
          </w:rPr>
          <w:t>1.5.1.</w:t>
        </w:r>
        <w:r w:rsidR="00CF0DB9">
          <w:rPr>
            <w:rFonts w:asciiTheme="minorHAnsi" w:eastAsiaTheme="minorEastAsia" w:hAnsiTheme="minorHAnsi" w:cstheme="minorBidi"/>
            <w:i w:val="0"/>
            <w:noProof/>
            <w:sz w:val="22"/>
            <w:szCs w:val="22"/>
            <w:lang w:val="en-US" w:eastAsia="ja-JP"/>
          </w:rPr>
          <w:tab/>
        </w:r>
        <w:r w:rsidR="00CF0DB9" w:rsidRPr="00536111">
          <w:rPr>
            <w:rStyle w:val="Hyperlink"/>
            <w:noProof/>
          </w:rPr>
          <w:t>Organograma</w:t>
        </w:r>
        <w:r w:rsidR="00CF0DB9">
          <w:rPr>
            <w:noProof/>
            <w:webHidden/>
          </w:rPr>
          <w:tab/>
        </w:r>
        <w:r w:rsidR="00CD45F0">
          <w:rPr>
            <w:noProof/>
            <w:webHidden/>
          </w:rPr>
          <w:t>5</w:t>
        </w:r>
      </w:hyperlink>
    </w:p>
    <w:p w14:paraId="456E773D" w14:textId="3A489334" w:rsidR="00CF0DB9" w:rsidRDefault="00D73867">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0" w:history="1">
        <w:r w:rsidR="00CF0DB9" w:rsidRPr="00536111">
          <w:rPr>
            <w:rStyle w:val="Hyperlink"/>
            <w:noProof/>
          </w:rPr>
          <w:t>2.</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Descrição do Software</w:t>
        </w:r>
        <w:r w:rsidR="00CF0DB9">
          <w:rPr>
            <w:noProof/>
            <w:webHidden/>
          </w:rPr>
          <w:tab/>
        </w:r>
        <w:r w:rsidR="00CD45F0">
          <w:rPr>
            <w:noProof/>
            <w:webHidden/>
          </w:rPr>
          <w:t>6</w:t>
        </w:r>
      </w:hyperlink>
    </w:p>
    <w:p w14:paraId="39E14A75" w14:textId="04918CFC" w:rsidR="00CF0DB9" w:rsidRDefault="00D73867">
      <w:pPr>
        <w:pStyle w:val="Sumrio3"/>
        <w:tabs>
          <w:tab w:val="left" w:pos="1200"/>
          <w:tab w:val="right" w:leader="dot" w:pos="8183"/>
        </w:tabs>
        <w:rPr>
          <w:rFonts w:asciiTheme="minorHAnsi" w:eastAsiaTheme="minorEastAsia" w:hAnsiTheme="minorHAnsi" w:cstheme="minorBidi"/>
          <w:i w:val="0"/>
          <w:noProof/>
          <w:sz w:val="22"/>
          <w:szCs w:val="22"/>
          <w:lang w:val="en-US" w:eastAsia="ja-JP"/>
        </w:rPr>
      </w:pPr>
      <w:hyperlink w:anchor="_Toc51074391" w:history="1">
        <w:r w:rsidR="00CF0DB9" w:rsidRPr="00536111">
          <w:rPr>
            <w:rStyle w:val="Hyperlink"/>
            <w:noProof/>
          </w:rPr>
          <w:t>2.1.1.</w:t>
        </w:r>
        <w:r w:rsidR="00CF0DB9">
          <w:rPr>
            <w:rFonts w:asciiTheme="minorHAnsi" w:eastAsiaTheme="minorEastAsia" w:hAnsiTheme="minorHAnsi" w:cstheme="minorBidi"/>
            <w:i w:val="0"/>
            <w:noProof/>
            <w:sz w:val="22"/>
            <w:szCs w:val="22"/>
            <w:lang w:val="en-US" w:eastAsia="ja-JP"/>
          </w:rPr>
          <w:tab/>
        </w:r>
        <w:r w:rsidR="00CF0DB9" w:rsidRPr="00536111">
          <w:rPr>
            <w:rStyle w:val="Hyperlink"/>
            <w:noProof/>
          </w:rPr>
          <w:t>Página Inicial</w:t>
        </w:r>
        <w:r w:rsidR="00CF0DB9">
          <w:rPr>
            <w:noProof/>
            <w:webHidden/>
          </w:rPr>
          <w:tab/>
        </w:r>
        <w:r w:rsidR="00CD45F0">
          <w:rPr>
            <w:noProof/>
            <w:webHidden/>
          </w:rPr>
          <w:t>6</w:t>
        </w:r>
      </w:hyperlink>
    </w:p>
    <w:p w14:paraId="12F2488B" w14:textId="763A5B2C" w:rsidR="00CF0DB9" w:rsidRDefault="00D73867">
      <w:pPr>
        <w:pStyle w:val="Sumrio3"/>
        <w:tabs>
          <w:tab w:val="left" w:pos="1200"/>
          <w:tab w:val="right" w:leader="dot" w:pos="8183"/>
        </w:tabs>
        <w:rPr>
          <w:rFonts w:asciiTheme="minorHAnsi" w:eastAsiaTheme="minorEastAsia" w:hAnsiTheme="minorHAnsi" w:cstheme="minorBidi"/>
          <w:i w:val="0"/>
          <w:noProof/>
          <w:sz w:val="22"/>
          <w:szCs w:val="22"/>
          <w:lang w:val="en-US" w:eastAsia="ja-JP"/>
        </w:rPr>
      </w:pPr>
      <w:hyperlink w:anchor="_Toc51074392" w:history="1">
        <w:r w:rsidR="00CF0DB9" w:rsidRPr="00536111">
          <w:rPr>
            <w:rStyle w:val="Hyperlink"/>
            <w:noProof/>
          </w:rPr>
          <w:t>2.1.2.</w:t>
        </w:r>
        <w:r w:rsidR="00CF0DB9">
          <w:rPr>
            <w:rFonts w:asciiTheme="minorHAnsi" w:eastAsiaTheme="minorEastAsia" w:hAnsiTheme="minorHAnsi" w:cstheme="minorBidi"/>
            <w:i w:val="0"/>
            <w:noProof/>
            <w:sz w:val="22"/>
            <w:szCs w:val="22"/>
            <w:lang w:val="en-US" w:eastAsia="ja-JP"/>
          </w:rPr>
          <w:tab/>
        </w:r>
        <w:r w:rsidR="00CF0DB9" w:rsidRPr="00536111">
          <w:rPr>
            <w:rStyle w:val="Hyperlink"/>
            <w:noProof/>
          </w:rPr>
          <w:t>Pesquisa</w:t>
        </w:r>
        <w:r w:rsidR="00CF0DB9">
          <w:rPr>
            <w:noProof/>
            <w:webHidden/>
          </w:rPr>
          <w:tab/>
        </w:r>
        <w:r w:rsidR="00CD45F0">
          <w:rPr>
            <w:noProof/>
            <w:webHidden/>
          </w:rPr>
          <w:t>7</w:t>
        </w:r>
      </w:hyperlink>
    </w:p>
    <w:p w14:paraId="73D5AE65" w14:textId="24F6EE77"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3" w:history="1">
        <w:r w:rsidR="00CF0DB9" w:rsidRPr="00536111">
          <w:rPr>
            <w:rStyle w:val="Hyperlink"/>
            <w:noProof/>
          </w:rPr>
          <w:t>2.2.</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Requisitos Funcionais</w:t>
        </w:r>
        <w:r w:rsidR="00CF0DB9">
          <w:rPr>
            <w:noProof/>
            <w:webHidden/>
          </w:rPr>
          <w:tab/>
        </w:r>
        <w:r w:rsidR="00CD45F0">
          <w:rPr>
            <w:noProof/>
            <w:webHidden/>
          </w:rPr>
          <w:t>7</w:t>
        </w:r>
      </w:hyperlink>
    </w:p>
    <w:p w14:paraId="679057D8" w14:textId="14EAE2AC" w:rsidR="00CF0DB9" w:rsidRDefault="00D73867">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4" w:history="1">
        <w:r w:rsidR="00CF0DB9" w:rsidRPr="00536111">
          <w:rPr>
            <w:rStyle w:val="Hyperlink"/>
            <w:noProof/>
          </w:rPr>
          <w:t>3.</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Modelagem UML</w:t>
        </w:r>
        <w:r w:rsidR="00CF0DB9">
          <w:rPr>
            <w:noProof/>
            <w:webHidden/>
          </w:rPr>
          <w:tab/>
        </w:r>
        <w:r w:rsidR="00CD45F0">
          <w:rPr>
            <w:noProof/>
            <w:webHidden/>
          </w:rPr>
          <w:t>7</w:t>
        </w:r>
      </w:hyperlink>
    </w:p>
    <w:p w14:paraId="2786DCC0" w14:textId="24A8B089"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5" w:history="1">
        <w:r w:rsidR="00CF0DB9" w:rsidRPr="00536111">
          <w:rPr>
            <w:rStyle w:val="Hyperlink"/>
            <w:noProof/>
          </w:rPr>
          <w:t>3.1.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Diagramas de Classes</w:t>
        </w:r>
        <w:r w:rsidR="00CF0DB9">
          <w:rPr>
            <w:noProof/>
            <w:webHidden/>
          </w:rPr>
          <w:tab/>
        </w:r>
        <w:r w:rsidR="00CD45F0">
          <w:rPr>
            <w:noProof/>
            <w:webHidden/>
          </w:rPr>
          <w:t>7</w:t>
        </w:r>
      </w:hyperlink>
    </w:p>
    <w:p w14:paraId="7BCF7F13" w14:textId="5150977A" w:rsidR="00CF0DB9" w:rsidRDefault="00D73867">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6" w:history="1">
        <w:r w:rsidR="00CF0DB9" w:rsidRPr="00536111">
          <w:rPr>
            <w:rStyle w:val="Hyperlink"/>
            <w:rFonts w:eastAsia="Arial"/>
            <w:bCs/>
            <w:noProof/>
          </w:rPr>
          <w:t>4.</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rFonts w:eastAsia="Arial"/>
            <w:bCs/>
            <w:noProof/>
          </w:rPr>
          <w:t>INTERFACE</w:t>
        </w:r>
        <w:r w:rsidR="00CF0DB9">
          <w:rPr>
            <w:noProof/>
            <w:webHidden/>
          </w:rPr>
          <w:tab/>
        </w:r>
        <w:r w:rsidR="00CD45F0">
          <w:rPr>
            <w:noProof/>
            <w:webHidden/>
          </w:rPr>
          <w:t>7</w:t>
        </w:r>
      </w:hyperlink>
    </w:p>
    <w:p w14:paraId="624AE71F" w14:textId="6398D0D4"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7" w:history="1">
        <w:r w:rsidR="00CF0DB9" w:rsidRPr="00536111">
          <w:rPr>
            <w:rStyle w:val="Hyperlink"/>
            <w:noProof/>
          </w:rPr>
          <w:t>4.1.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Implementação Física</w:t>
        </w:r>
        <w:r w:rsidR="00CF0DB9">
          <w:rPr>
            <w:noProof/>
            <w:webHidden/>
          </w:rPr>
          <w:tab/>
        </w:r>
        <w:r w:rsidR="00CD45F0">
          <w:rPr>
            <w:noProof/>
            <w:webHidden/>
          </w:rPr>
          <w:t>7</w:t>
        </w:r>
      </w:hyperlink>
    </w:p>
    <w:p w14:paraId="6E918DC4" w14:textId="4B7DBEC4" w:rsidR="00CF0DB9" w:rsidRDefault="00D73867">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398" w:history="1">
        <w:r w:rsidR="00CF0DB9" w:rsidRPr="00536111">
          <w:rPr>
            <w:rStyle w:val="Hyperlink"/>
            <w:noProof/>
          </w:rPr>
          <w:t>5.</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Metodologia</w:t>
        </w:r>
        <w:r w:rsidR="00CF0DB9">
          <w:rPr>
            <w:noProof/>
            <w:webHidden/>
          </w:rPr>
          <w:tab/>
        </w:r>
        <w:r w:rsidR="00CD45F0">
          <w:rPr>
            <w:noProof/>
            <w:webHidden/>
          </w:rPr>
          <w:t>8</w:t>
        </w:r>
      </w:hyperlink>
    </w:p>
    <w:p w14:paraId="60F87B8E" w14:textId="6D2D225B" w:rsidR="00CF0DB9" w:rsidRDefault="00D73867">
      <w:pPr>
        <w:pStyle w:val="Sumrio2"/>
        <w:tabs>
          <w:tab w:val="left" w:pos="800"/>
          <w:tab w:val="right" w:leader="dot" w:pos="8183"/>
        </w:tabs>
        <w:rPr>
          <w:rFonts w:asciiTheme="minorHAnsi" w:eastAsiaTheme="minorEastAsia" w:hAnsiTheme="minorHAnsi" w:cstheme="minorBidi"/>
          <w:smallCaps w:val="0"/>
          <w:noProof/>
          <w:sz w:val="22"/>
          <w:szCs w:val="22"/>
          <w:lang w:val="en-US" w:eastAsia="ja-JP"/>
        </w:rPr>
      </w:pPr>
      <w:hyperlink w:anchor="_Toc51074399" w:history="1">
        <w:r w:rsidR="00CF0DB9" w:rsidRPr="00536111">
          <w:rPr>
            <w:rStyle w:val="Hyperlink"/>
            <w:noProof/>
          </w:rPr>
          <w:t>5.1.</w:t>
        </w:r>
        <w:r w:rsidR="00CF0DB9">
          <w:rPr>
            <w:rFonts w:asciiTheme="minorHAnsi" w:eastAsiaTheme="minorEastAsia" w:hAnsiTheme="minorHAnsi" w:cstheme="minorBidi"/>
            <w:smallCaps w:val="0"/>
            <w:noProof/>
            <w:sz w:val="22"/>
            <w:szCs w:val="22"/>
            <w:lang w:val="en-US" w:eastAsia="ja-JP"/>
          </w:rPr>
          <w:tab/>
        </w:r>
        <w:r w:rsidR="00CF0DB9" w:rsidRPr="00536111">
          <w:rPr>
            <w:rStyle w:val="Hyperlink"/>
            <w:noProof/>
          </w:rPr>
          <w:t>Desenvolvimento</w:t>
        </w:r>
        <w:r w:rsidR="00CF0DB9">
          <w:rPr>
            <w:noProof/>
            <w:webHidden/>
          </w:rPr>
          <w:tab/>
        </w:r>
        <w:r w:rsidR="00CD45F0">
          <w:rPr>
            <w:noProof/>
            <w:webHidden/>
          </w:rPr>
          <w:t>8</w:t>
        </w:r>
      </w:hyperlink>
    </w:p>
    <w:p w14:paraId="37A8F165" w14:textId="0C1B2A36" w:rsidR="00CF0DB9" w:rsidRDefault="00D73867">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400" w:history="1">
        <w:r w:rsidR="00CF0DB9" w:rsidRPr="00536111">
          <w:rPr>
            <w:rStyle w:val="Hyperlink"/>
            <w:noProof/>
          </w:rPr>
          <w:t>6.</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Ferramentas Utilizadas</w:t>
        </w:r>
        <w:r w:rsidR="00CF0DB9">
          <w:rPr>
            <w:noProof/>
            <w:webHidden/>
          </w:rPr>
          <w:tab/>
        </w:r>
        <w:r w:rsidR="00CD45F0">
          <w:rPr>
            <w:noProof/>
            <w:webHidden/>
          </w:rPr>
          <w:t>8</w:t>
        </w:r>
      </w:hyperlink>
    </w:p>
    <w:p w14:paraId="67417E5D" w14:textId="6EF4892C" w:rsidR="00CF0DB9" w:rsidRDefault="00D73867">
      <w:pPr>
        <w:pStyle w:val="Sumrio1"/>
        <w:tabs>
          <w:tab w:val="left" w:pos="400"/>
          <w:tab w:val="right" w:leader="dot" w:pos="8183"/>
        </w:tabs>
        <w:rPr>
          <w:rFonts w:asciiTheme="minorHAnsi" w:eastAsiaTheme="minorEastAsia" w:hAnsiTheme="minorHAnsi" w:cstheme="minorBidi"/>
          <w:caps w:val="0"/>
          <w:smallCaps w:val="0"/>
          <w:noProof/>
          <w:sz w:val="22"/>
          <w:szCs w:val="22"/>
          <w:lang w:val="en-US" w:eastAsia="ja-JP"/>
        </w:rPr>
      </w:pPr>
      <w:hyperlink w:anchor="_Toc51074401" w:history="1">
        <w:r w:rsidR="00CF0DB9" w:rsidRPr="00536111">
          <w:rPr>
            <w:rStyle w:val="Hyperlink"/>
            <w:noProof/>
          </w:rPr>
          <w:t>7.</w:t>
        </w:r>
        <w:r w:rsidR="00CF0DB9">
          <w:rPr>
            <w:rFonts w:asciiTheme="minorHAnsi" w:eastAsiaTheme="minorEastAsia" w:hAnsiTheme="minorHAnsi" w:cstheme="minorBidi"/>
            <w:caps w:val="0"/>
            <w:smallCaps w:val="0"/>
            <w:noProof/>
            <w:sz w:val="22"/>
            <w:szCs w:val="22"/>
            <w:lang w:val="en-US" w:eastAsia="ja-JP"/>
          </w:rPr>
          <w:tab/>
        </w:r>
        <w:r w:rsidR="00CF0DB9" w:rsidRPr="00536111">
          <w:rPr>
            <w:rStyle w:val="Hyperlink"/>
            <w:noProof/>
          </w:rPr>
          <w:t>Conclusão</w:t>
        </w:r>
        <w:r w:rsidR="00CF0DB9">
          <w:rPr>
            <w:noProof/>
            <w:webHidden/>
          </w:rPr>
          <w:tab/>
        </w:r>
        <w:r w:rsidR="00CD45F0">
          <w:rPr>
            <w:noProof/>
            <w:webHidden/>
          </w:rPr>
          <w:t>9</w:t>
        </w:r>
      </w:hyperlink>
    </w:p>
    <w:p w14:paraId="52A56E80" w14:textId="77777777" w:rsidR="005B3ABB" w:rsidRDefault="005B3ABB" w:rsidP="005B3ABB">
      <w:pPr>
        <w:pStyle w:val="PFCorpodeTexto"/>
        <w:rPr>
          <w:b/>
          <w:smallCaps/>
        </w:rPr>
      </w:pPr>
      <w:r>
        <w:rPr>
          <w:highlight w:val="yellow"/>
        </w:rPr>
        <w:fldChar w:fldCharType="end"/>
      </w:r>
      <w:bookmarkEnd w:id="7"/>
    </w:p>
    <w:p w14:paraId="2F8D115F" w14:textId="77777777" w:rsidR="005B3ABB" w:rsidRDefault="005B3ABB" w:rsidP="005B3ABB">
      <w:pPr>
        <w:spacing w:line="360" w:lineRule="auto"/>
        <w:rPr>
          <w:b/>
          <w:smallCaps/>
        </w:rPr>
        <w:sectPr w:rsidR="005B3ABB">
          <w:pgSz w:w="11907" w:h="16840"/>
          <w:pgMar w:top="1701" w:right="1559" w:bottom="1134" w:left="1701" w:header="1134" w:footer="1134" w:gutter="454"/>
          <w:paperSrc w:first="2" w:other="2"/>
          <w:pgNumType w:fmt="upperRoman"/>
          <w:cols w:space="720"/>
        </w:sectPr>
      </w:pPr>
    </w:p>
    <w:p w14:paraId="51E0406E" w14:textId="73E8AF01" w:rsidR="005B3ABB" w:rsidRDefault="5565042D" w:rsidP="005B3ABB">
      <w:pPr>
        <w:pStyle w:val="PFTtulo1"/>
      </w:pPr>
      <w:bookmarkStart w:id="8" w:name="_Ref339008984"/>
      <w:bookmarkStart w:id="9" w:name="_Toc51074382"/>
      <w:r>
        <w:lastRenderedPageBreak/>
        <w:t>Introdução</w:t>
      </w:r>
      <w:bookmarkEnd w:id="8"/>
      <w:bookmarkEnd w:id="9"/>
    </w:p>
    <w:p w14:paraId="3C3CDD72" w14:textId="34A58065" w:rsidR="5565042D" w:rsidRDefault="768F7C83" w:rsidP="5565042D">
      <w:pPr>
        <w:pStyle w:val="PFCorpodeTexto"/>
      </w:pPr>
      <w:r>
        <w:t>Este documento tem como objetivo apresentar o novo software de compra e escolha de jogos eletrônicos, com este software temos o objetivo de facilitar a compra de games para o jogador que já está extremamente decidido sobre o que quer comprar e ajudar os jogadores indecisos a realizar a escolha do seu próximo jogo para várias horas de diversão.</w:t>
      </w:r>
    </w:p>
    <w:p w14:paraId="4C3B7C4E" w14:textId="211C9F78" w:rsidR="003D3046" w:rsidRDefault="003D3046" w:rsidP="5565042D">
      <w:pPr>
        <w:pStyle w:val="PFCorpodeTexto"/>
      </w:pPr>
    </w:p>
    <w:p w14:paraId="621E7DFB" w14:textId="731F5630" w:rsidR="003D3046" w:rsidRDefault="003D3046" w:rsidP="5565042D">
      <w:pPr>
        <w:pStyle w:val="PFCorpodeTexto"/>
      </w:pPr>
    </w:p>
    <w:p w14:paraId="143A7111" w14:textId="31EC5170" w:rsidR="003D3046" w:rsidRDefault="003D3046" w:rsidP="5565042D">
      <w:pPr>
        <w:pStyle w:val="PFCorpodeTexto"/>
      </w:pPr>
    </w:p>
    <w:p w14:paraId="51FD0C01" w14:textId="298247DC" w:rsidR="003D3046" w:rsidRDefault="003D3046" w:rsidP="5565042D">
      <w:pPr>
        <w:pStyle w:val="PFCorpodeTexto"/>
      </w:pPr>
    </w:p>
    <w:p w14:paraId="060B8251" w14:textId="535E0BD5" w:rsidR="003D3046" w:rsidRDefault="003D3046" w:rsidP="5565042D">
      <w:pPr>
        <w:pStyle w:val="PFCorpodeTexto"/>
      </w:pPr>
    </w:p>
    <w:p w14:paraId="59F8DCA5" w14:textId="6BD0185C" w:rsidR="003D3046" w:rsidRDefault="003D3046" w:rsidP="5565042D">
      <w:pPr>
        <w:pStyle w:val="PFCorpodeTexto"/>
      </w:pPr>
    </w:p>
    <w:p w14:paraId="29437F87" w14:textId="4A9167F0" w:rsidR="003D3046" w:rsidRDefault="003D3046" w:rsidP="5565042D">
      <w:pPr>
        <w:pStyle w:val="PFCorpodeTexto"/>
      </w:pPr>
    </w:p>
    <w:p w14:paraId="474D4432" w14:textId="46D805FD" w:rsidR="003D3046" w:rsidRDefault="003D3046" w:rsidP="5565042D">
      <w:pPr>
        <w:pStyle w:val="PFCorpodeTexto"/>
      </w:pPr>
    </w:p>
    <w:p w14:paraId="686A945F" w14:textId="2E3A9256" w:rsidR="003D3046" w:rsidRDefault="003D3046" w:rsidP="5565042D">
      <w:pPr>
        <w:pStyle w:val="PFCorpodeTexto"/>
      </w:pPr>
    </w:p>
    <w:p w14:paraId="180CCA9B" w14:textId="7747408A" w:rsidR="003D3046" w:rsidRDefault="003D3046" w:rsidP="5565042D">
      <w:pPr>
        <w:pStyle w:val="PFCorpodeTexto"/>
      </w:pPr>
    </w:p>
    <w:p w14:paraId="0383D430" w14:textId="50599072" w:rsidR="003D3046" w:rsidRDefault="003D3046" w:rsidP="5565042D">
      <w:pPr>
        <w:pStyle w:val="PFCorpodeTexto"/>
      </w:pPr>
    </w:p>
    <w:p w14:paraId="17074147" w14:textId="7A5BB557" w:rsidR="003D3046" w:rsidRDefault="003D3046" w:rsidP="5565042D">
      <w:pPr>
        <w:pStyle w:val="PFCorpodeTexto"/>
      </w:pPr>
    </w:p>
    <w:p w14:paraId="2B48D0BB" w14:textId="4AC17D71" w:rsidR="003D3046" w:rsidRDefault="003D3046" w:rsidP="5565042D">
      <w:pPr>
        <w:pStyle w:val="PFCorpodeTexto"/>
      </w:pPr>
    </w:p>
    <w:p w14:paraId="7BF64152" w14:textId="0F4ADED4" w:rsidR="003D3046" w:rsidRDefault="003D3046" w:rsidP="5565042D">
      <w:pPr>
        <w:pStyle w:val="PFCorpodeTexto"/>
      </w:pPr>
    </w:p>
    <w:p w14:paraId="465313DA" w14:textId="5B24C758" w:rsidR="003D3046" w:rsidRDefault="003D3046" w:rsidP="5565042D">
      <w:pPr>
        <w:pStyle w:val="PFCorpodeTexto"/>
      </w:pPr>
    </w:p>
    <w:p w14:paraId="2D004F1D" w14:textId="6891E983" w:rsidR="003D3046" w:rsidRDefault="003D3046" w:rsidP="003D3046">
      <w:pPr>
        <w:pStyle w:val="PFCorpodeTexto"/>
        <w:jc w:val="center"/>
      </w:pPr>
      <w:r>
        <w:t>2</w:t>
      </w:r>
    </w:p>
    <w:p w14:paraId="660EBECD" w14:textId="7F314AB5" w:rsidR="005B3ABB" w:rsidRDefault="5565042D" w:rsidP="003D3046">
      <w:pPr>
        <w:pStyle w:val="PFTtulo2"/>
      </w:pPr>
      <w:bookmarkStart w:id="10" w:name="_Toc158538027"/>
      <w:bookmarkStart w:id="11" w:name="_Toc51074383"/>
      <w:r>
        <w:lastRenderedPageBreak/>
        <w:t>Objetivo</w:t>
      </w:r>
      <w:bookmarkEnd w:id="10"/>
      <w:bookmarkEnd w:id="11"/>
    </w:p>
    <w:p w14:paraId="58123D65" w14:textId="74E8D4CD" w:rsidR="003D3046" w:rsidRPr="003D3046" w:rsidRDefault="5565042D" w:rsidP="003D3046">
      <w:pPr>
        <w:pStyle w:val="PFTtulo1"/>
        <w:numPr>
          <w:ilvl w:val="0"/>
          <w:numId w:val="0"/>
        </w:numPr>
        <w:rPr>
          <w:rFonts w:cs="Arial"/>
          <w:b w:val="0"/>
          <w:sz w:val="24"/>
          <w:szCs w:val="24"/>
        </w:rPr>
      </w:pPr>
      <w:bookmarkStart w:id="12" w:name="_Toc51074384"/>
      <w:r w:rsidRPr="5565042D">
        <w:rPr>
          <w:rFonts w:cs="Arial"/>
          <w:b w:val="0"/>
          <w:sz w:val="24"/>
          <w:szCs w:val="24"/>
        </w:rPr>
        <w:t xml:space="preserve">Temos como objetivo fazendo uso da linguagem </w:t>
      </w:r>
      <w:proofErr w:type="spellStart"/>
      <w:r w:rsidRPr="5565042D">
        <w:rPr>
          <w:rFonts w:cs="Arial"/>
          <w:b w:val="0"/>
          <w:sz w:val="24"/>
          <w:szCs w:val="24"/>
        </w:rPr>
        <w:t>python</w:t>
      </w:r>
      <w:proofErr w:type="spellEnd"/>
      <w:r w:rsidRPr="5565042D">
        <w:rPr>
          <w:rFonts w:cs="Arial"/>
          <w:b w:val="0"/>
          <w:sz w:val="24"/>
          <w:szCs w:val="24"/>
        </w:rPr>
        <w:t xml:space="preserve">, desenvolvendo um software de </w:t>
      </w:r>
      <w:proofErr w:type="spellStart"/>
      <w:r w:rsidRPr="5565042D">
        <w:rPr>
          <w:rFonts w:cs="Arial"/>
          <w:b w:val="0"/>
          <w:sz w:val="24"/>
          <w:szCs w:val="24"/>
        </w:rPr>
        <w:t>chatbot</w:t>
      </w:r>
      <w:proofErr w:type="spellEnd"/>
      <w:r w:rsidRPr="5565042D">
        <w:rPr>
          <w:rFonts w:cs="Arial"/>
          <w:b w:val="0"/>
          <w:sz w:val="24"/>
          <w:szCs w:val="24"/>
        </w:rPr>
        <w:t xml:space="preserve"> capaz de oferecer aos nossos clientes a possibilidade de escolher e comprar jogos, de acordo com sua preferência, Além de fornecer </w:t>
      </w:r>
      <w:bookmarkStart w:id="13" w:name="_Toc51074385"/>
      <w:bookmarkEnd w:id="12"/>
    </w:p>
    <w:p w14:paraId="3943B1C9" w14:textId="77777777" w:rsidR="005B3ABB" w:rsidRDefault="5565042D" w:rsidP="005B3ABB">
      <w:pPr>
        <w:pStyle w:val="PFTtulo2"/>
      </w:pPr>
      <w:r>
        <w:t>Descrição do Software</w:t>
      </w:r>
      <w:bookmarkEnd w:id="13"/>
    </w:p>
    <w:p w14:paraId="750835F9" w14:textId="7E14CC7C" w:rsidR="005B3ABB" w:rsidRDefault="5565042D" w:rsidP="003D3046">
      <w:pPr>
        <w:pStyle w:val="PFCorpodeTexto"/>
      </w:pPr>
      <w:r>
        <w:t xml:space="preserve">O software será um </w:t>
      </w:r>
      <w:proofErr w:type="spellStart"/>
      <w:r>
        <w:t>chatbot</w:t>
      </w:r>
      <w:proofErr w:type="spellEnd"/>
      <w:r>
        <w:t xml:space="preserve"> onde o objetivo é auxiliar o cliente a escolher o seu jogo e realizar a compra ou sua preferência de modelo de jogo favorita de forma ágil e eficaz.</w:t>
      </w:r>
    </w:p>
    <w:p w14:paraId="4D1E817F" w14:textId="77777777" w:rsidR="00621B1B" w:rsidRPr="00621B1B" w:rsidRDefault="5565042D" w:rsidP="00621B1B">
      <w:pPr>
        <w:pStyle w:val="PFTtulo2"/>
        <w:numPr>
          <w:ilvl w:val="0"/>
          <w:numId w:val="0"/>
        </w:numPr>
        <w:jc w:val="both"/>
        <w:rPr>
          <w:rFonts w:eastAsia="Arial" w:cs="Arial"/>
          <w:color w:val="000000" w:themeColor="text1"/>
          <w:szCs w:val="24"/>
        </w:rPr>
      </w:pPr>
      <w:bookmarkStart w:id="14" w:name="_Toc51074386"/>
      <w:r>
        <w:t>Premissas</w:t>
      </w:r>
      <w:bookmarkEnd w:id="14"/>
    </w:p>
    <w:p w14:paraId="21E96562" w14:textId="0499CB65" w:rsidR="5565042D" w:rsidRPr="00621B1B" w:rsidRDefault="768F7C83" w:rsidP="004A74B1">
      <w:pPr>
        <w:pStyle w:val="PFTtulo2"/>
        <w:numPr>
          <w:ilvl w:val="0"/>
          <w:numId w:val="2"/>
        </w:numPr>
        <w:rPr>
          <w:rFonts w:eastAsia="Arial" w:cs="Arial"/>
          <w:color w:val="000000" w:themeColor="text1"/>
          <w:szCs w:val="24"/>
        </w:rPr>
      </w:pPr>
      <w:proofErr w:type="spellStart"/>
      <w:r w:rsidRPr="00621B1B">
        <w:rPr>
          <w:rFonts w:eastAsia="Arial" w:cs="Arial"/>
          <w:color w:val="000000" w:themeColor="text1"/>
          <w:szCs w:val="24"/>
        </w:rPr>
        <w:t>Senior</w:t>
      </w:r>
      <w:proofErr w:type="spellEnd"/>
      <w:r w:rsidR="004A74B1">
        <w:rPr>
          <w:rFonts w:eastAsia="Arial" w:cs="Arial"/>
          <w:color w:val="000000" w:themeColor="text1"/>
          <w:szCs w:val="24"/>
        </w:rPr>
        <w:t xml:space="preserve"> </w:t>
      </w:r>
      <w:proofErr w:type="spellStart"/>
      <w:r w:rsidRPr="00621B1B">
        <w:rPr>
          <w:rFonts w:eastAsia="Arial" w:cs="Arial"/>
          <w:color w:val="000000" w:themeColor="text1"/>
          <w:szCs w:val="24"/>
        </w:rPr>
        <w:t>Developer</w:t>
      </w:r>
      <w:proofErr w:type="spellEnd"/>
      <w:r w:rsidRPr="00621B1B">
        <w:rPr>
          <w:rFonts w:eastAsia="Arial" w:cs="Arial"/>
          <w:color w:val="000000" w:themeColor="text1"/>
          <w:szCs w:val="24"/>
        </w:rPr>
        <w:t xml:space="preserve"> – Rodolfo Assis</w:t>
      </w:r>
      <w:r w:rsidR="5565042D">
        <w:br/>
      </w:r>
      <w:r w:rsidR="006F125B" w:rsidRPr="006F125B">
        <w:rPr>
          <w:b w:val="0"/>
          <w:bCs/>
          <w:u w:val="single"/>
        </w:rPr>
        <w:t>assisrodolfo@outlook.com</w:t>
      </w:r>
    </w:p>
    <w:p w14:paraId="329647C5" w14:textId="5AA90BDB" w:rsidR="5565042D" w:rsidRPr="004760DA" w:rsidRDefault="768F7C83" w:rsidP="004A74B1">
      <w:pPr>
        <w:pStyle w:val="PargrafodaLista"/>
        <w:numPr>
          <w:ilvl w:val="0"/>
          <w:numId w:val="2"/>
        </w:numPr>
        <w:rPr>
          <w:rFonts w:ascii="Arial" w:eastAsia="Arial" w:hAnsi="Arial" w:cs="Arial"/>
          <w:color w:val="000000" w:themeColor="text1"/>
          <w:sz w:val="24"/>
          <w:szCs w:val="24"/>
          <w:lang w:val="en-US"/>
        </w:rPr>
      </w:pPr>
      <w:r w:rsidRPr="004760DA">
        <w:rPr>
          <w:rFonts w:ascii="Arial" w:eastAsia="Arial" w:hAnsi="Arial" w:cs="Arial"/>
          <w:color w:val="000000" w:themeColor="text1"/>
          <w:sz w:val="24"/>
          <w:szCs w:val="24"/>
          <w:lang w:val="en-US"/>
        </w:rPr>
        <w:t>Head of Development – Victor Hugo</w:t>
      </w:r>
      <w:r w:rsidR="5565042D" w:rsidRPr="004760DA">
        <w:rPr>
          <w:lang w:val="en-US"/>
        </w:rPr>
        <w:br/>
      </w:r>
      <w:r w:rsidR="00D73867">
        <w:fldChar w:fldCharType="begin"/>
      </w:r>
      <w:r w:rsidR="00D73867" w:rsidRPr="008219A5">
        <w:rPr>
          <w:lang w:val="en-US"/>
        </w:rPr>
        <w:instrText xml:space="preserve"> HYPERLINK "mailto:vhs.victorhugosouza@gmail.com" \h </w:instrText>
      </w:r>
      <w:r w:rsidR="00D73867">
        <w:fldChar w:fldCharType="separate"/>
      </w:r>
      <w:r w:rsidRPr="004760DA">
        <w:rPr>
          <w:rStyle w:val="Hyperlink"/>
          <w:rFonts w:ascii="Arial" w:eastAsia="Arial" w:hAnsi="Arial" w:cs="Arial"/>
          <w:color w:val="000000" w:themeColor="text1"/>
          <w:sz w:val="24"/>
          <w:szCs w:val="24"/>
          <w:lang w:val="en-US"/>
        </w:rPr>
        <w:t>vhs.victorhugosouza@gmail.com</w:t>
      </w:r>
      <w:r w:rsidR="00D73867">
        <w:rPr>
          <w:rStyle w:val="Hyperlink"/>
          <w:rFonts w:ascii="Arial" w:eastAsia="Arial" w:hAnsi="Arial" w:cs="Arial"/>
          <w:color w:val="000000" w:themeColor="text1"/>
          <w:sz w:val="24"/>
          <w:szCs w:val="24"/>
          <w:lang w:val="en-US"/>
        </w:rPr>
        <w:fldChar w:fldCharType="end"/>
      </w:r>
      <w:r w:rsidRPr="004760DA">
        <w:rPr>
          <w:rFonts w:ascii="Arial" w:eastAsia="Arial" w:hAnsi="Arial" w:cs="Arial"/>
          <w:color w:val="000000" w:themeColor="text1"/>
          <w:sz w:val="24"/>
          <w:szCs w:val="24"/>
          <w:lang w:val="en-US"/>
        </w:rPr>
        <w:t xml:space="preserve"> </w:t>
      </w:r>
      <w:r w:rsidR="5565042D" w:rsidRPr="004760DA">
        <w:rPr>
          <w:lang w:val="en-US"/>
        </w:rPr>
        <w:br/>
      </w:r>
      <w:r w:rsidR="5565042D" w:rsidRPr="004760DA">
        <w:rPr>
          <w:lang w:val="en-US"/>
        </w:rPr>
        <w:br/>
      </w:r>
    </w:p>
    <w:p w14:paraId="53114454" w14:textId="59C9891A" w:rsidR="5565042D" w:rsidRDefault="768F7C83" w:rsidP="004A74B1">
      <w:pPr>
        <w:pStyle w:val="PFCorpodeTexto"/>
        <w:numPr>
          <w:ilvl w:val="0"/>
          <w:numId w:val="2"/>
        </w:numPr>
        <w:jc w:val="left"/>
        <w:rPr>
          <w:rFonts w:eastAsia="Arial" w:cs="Arial"/>
          <w:color w:val="000000" w:themeColor="text1"/>
        </w:rPr>
      </w:pPr>
      <w:r w:rsidRPr="768F7C83">
        <w:rPr>
          <w:rFonts w:eastAsia="Arial" w:cs="Arial"/>
          <w:color w:val="000000" w:themeColor="text1"/>
        </w:rPr>
        <w:t xml:space="preserve">Junior </w:t>
      </w:r>
      <w:proofErr w:type="spellStart"/>
      <w:r w:rsidRPr="768F7C83">
        <w:rPr>
          <w:rFonts w:eastAsia="Arial" w:cs="Arial"/>
          <w:color w:val="000000" w:themeColor="text1"/>
        </w:rPr>
        <w:t>Developer</w:t>
      </w:r>
      <w:proofErr w:type="spellEnd"/>
      <w:r w:rsidRPr="768F7C83">
        <w:rPr>
          <w:rFonts w:eastAsia="Arial" w:cs="Arial"/>
          <w:color w:val="000000" w:themeColor="text1"/>
        </w:rPr>
        <w:t xml:space="preserve"> – Adilson Domingues</w:t>
      </w:r>
      <w:r w:rsidR="5565042D">
        <w:br/>
      </w:r>
      <w:r w:rsidR="004A74B1" w:rsidRPr="004A74B1">
        <w:rPr>
          <w:u w:val="single"/>
        </w:rPr>
        <w:t>adilson.domingues@outlook.com</w:t>
      </w:r>
    </w:p>
    <w:p w14:paraId="66C69E39" w14:textId="4FD0118B" w:rsidR="5565042D" w:rsidRDefault="768F7C83" w:rsidP="004A74B1">
      <w:pPr>
        <w:pStyle w:val="PFCorpodeTexto"/>
        <w:numPr>
          <w:ilvl w:val="0"/>
          <w:numId w:val="2"/>
        </w:numPr>
        <w:jc w:val="left"/>
        <w:rPr>
          <w:rFonts w:eastAsia="Arial" w:cs="Arial"/>
          <w:color w:val="000000" w:themeColor="text1"/>
        </w:rPr>
      </w:pPr>
      <w:r w:rsidRPr="768F7C83">
        <w:rPr>
          <w:rFonts w:eastAsia="Arial" w:cs="Arial"/>
          <w:color w:val="000000" w:themeColor="text1"/>
        </w:rPr>
        <w:t xml:space="preserve">Junior </w:t>
      </w:r>
      <w:proofErr w:type="spellStart"/>
      <w:r w:rsidRPr="768F7C83">
        <w:rPr>
          <w:rFonts w:eastAsia="Arial" w:cs="Arial"/>
          <w:color w:val="000000" w:themeColor="text1"/>
        </w:rPr>
        <w:t>Developer</w:t>
      </w:r>
      <w:proofErr w:type="spellEnd"/>
      <w:r w:rsidRPr="768F7C83">
        <w:rPr>
          <w:rFonts w:eastAsia="Arial" w:cs="Arial"/>
          <w:color w:val="000000" w:themeColor="text1"/>
        </w:rPr>
        <w:t xml:space="preserve"> – </w:t>
      </w:r>
      <w:proofErr w:type="spellStart"/>
      <w:r w:rsidRPr="768F7C83">
        <w:rPr>
          <w:rFonts w:eastAsia="Arial" w:cs="Arial"/>
          <w:color w:val="000000" w:themeColor="text1"/>
        </w:rPr>
        <w:t>kaique</w:t>
      </w:r>
      <w:proofErr w:type="spellEnd"/>
      <w:r w:rsidRPr="768F7C83">
        <w:rPr>
          <w:rFonts w:eastAsia="Arial" w:cs="Arial"/>
          <w:color w:val="000000" w:themeColor="text1"/>
        </w:rPr>
        <w:t xml:space="preserve"> Rodrigues</w:t>
      </w:r>
      <w:r w:rsidR="5565042D">
        <w:br/>
      </w:r>
      <w:hyperlink r:id="rId8">
        <w:r w:rsidRPr="768F7C83">
          <w:rPr>
            <w:rStyle w:val="Hyperlink"/>
            <w:rFonts w:eastAsia="Arial" w:cs="Arial"/>
            <w:color w:val="000000" w:themeColor="text1"/>
          </w:rPr>
          <w:t>kaique.rodrigues@hotmail.com</w:t>
        </w:r>
      </w:hyperlink>
    </w:p>
    <w:p w14:paraId="600244AF" w14:textId="4CD2F702" w:rsidR="5565042D" w:rsidRDefault="768F7C83" w:rsidP="004A74B1">
      <w:pPr>
        <w:pStyle w:val="PFCorpodeTexto"/>
        <w:numPr>
          <w:ilvl w:val="0"/>
          <w:numId w:val="2"/>
        </w:numPr>
        <w:jc w:val="left"/>
        <w:rPr>
          <w:rFonts w:eastAsia="Arial" w:cs="Arial"/>
          <w:color w:val="000000" w:themeColor="text1"/>
        </w:rPr>
      </w:pPr>
      <w:proofErr w:type="spellStart"/>
      <w:r w:rsidRPr="768F7C83">
        <w:rPr>
          <w:rFonts w:eastAsia="Arial" w:cs="Arial"/>
          <w:color w:val="000000" w:themeColor="text1"/>
        </w:rPr>
        <w:t>Senior</w:t>
      </w:r>
      <w:proofErr w:type="spellEnd"/>
      <w:r w:rsidRPr="768F7C83">
        <w:rPr>
          <w:rFonts w:eastAsia="Arial" w:cs="Arial"/>
          <w:color w:val="000000" w:themeColor="text1"/>
        </w:rPr>
        <w:t xml:space="preserve"> </w:t>
      </w:r>
      <w:proofErr w:type="spellStart"/>
      <w:r w:rsidRPr="768F7C83">
        <w:rPr>
          <w:rFonts w:eastAsia="Arial" w:cs="Arial"/>
          <w:color w:val="000000" w:themeColor="text1"/>
        </w:rPr>
        <w:t>Developer</w:t>
      </w:r>
      <w:proofErr w:type="spellEnd"/>
      <w:r w:rsidRPr="768F7C83">
        <w:rPr>
          <w:rFonts w:eastAsia="Arial" w:cs="Arial"/>
          <w:color w:val="000000" w:themeColor="text1"/>
        </w:rPr>
        <w:t xml:space="preserve"> – João Marcos</w:t>
      </w:r>
      <w:r w:rsidR="5565042D">
        <w:br/>
      </w:r>
      <w:r w:rsidR="006F125B" w:rsidRPr="006F125B">
        <w:rPr>
          <w:u w:val="single"/>
        </w:rPr>
        <w:t>joao.saul0101@gmail.com</w:t>
      </w:r>
    </w:p>
    <w:p w14:paraId="3F11CDA7" w14:textId="77777777" w:rsidR="005B3ABB" w:rsidRDefault="5565042D" w:rsidP="005B3ABB">
      <w:pPr>
        <w:pStyle w:val="PFTtulo2"/>
      </w:pPr>
      <w:bookmarkStart w:id="15" w:name="_Toc51074387"/>
      <w:r>
        <w:t>Recursos</w:t>
      </w:r>
      <w:bookmarkEnd w:id="15"/>
    </w:p>
    <w:p w14:paraId="54050C16" w14:textId="558BA07C" w:rsidR="003D3046" w:rsidRDefault="5565042D" w:rsidP="003D3046">
      <w:pPr>
        <w:pStyle w:val="PFCorpodeTexto"/>
        <w:ind w:firstLine="709"/>
        <w:rPr>
          <w:sz w:val="22"/>
          <w:szCs w:val="22"/>
        </w:rPr>
      </w:pPr>
      <w:r w:rsidRPr="00EC42E5">
        <w:rPr>
          <w:sz w:val="22"/>
          <w:szCs w:val="22"/>
        </w:rPr>
        <w:t xml:space="preserve">Neste projeto trabalharemos com a linguagem </w:t>
      </w:r>
      <w:proofErr w:type="spellStart"/>
      <w:r w:rsidRPr="00EC42E5">
        <w:rPr>
          <w:sz w:val="22"/>
          <w:szCs w:val="22"/>
        </w:rPr>
        <w:t>python</w:t>
      </w:r>
      <w:proofErr w:type="spellEnd"/>
      <w:r w:rsidRPr="00EC42E5">
        <w:rPr>
          <w:sz w:val="22"/>
          <w:szCs w:val="22"/>
        </w:rPr>
        <w:t xml:space="preserve"> para desenvolver nosso </w:t>
      </w:r>
      <w:proofErr w:type="spellStart"/>
      <w:r w:rsidRPr="00EC42E5">
        <w:rPr>
          <w:sz w:val="22"/>
          <w:szCs w:val="22"/>
        </w:rPr>
        <w:t>chatbot</w:t>
      </w:r>
      <w:proofErr w:type="spellEnd"/>
      <w:r w:rsidRPr="00EC42E5">
        <w:rPr>
          <w:sz w:val="22"/>
          <w:szCs w:val="22"/>
        </w:rPr>
        <w:t>.</w:t>
      </w:r>
      <w:bookmarkStart w:id="16" w:name="_Toc51074388"/>
    </w:p>
    <w:p w14:paraId="547491FD" w14:textId="77777777" w:rsidR="00EC42E5" w:rsidRDefault="00EC42E5" w:rsidP="00EC42E5">
      <w:pPr>
        <w:pStyle w:val="PFCorpodeTexto"/>
        <w:ind w:firstLine="709"/>
        <w:jc w:val="center"/>
        <w:rPr>
          <w:sz w:val="22"/>
          <w:szCs w:val="22"/>
        </w:rPr>
      </w:pPr>
      <w:r>
        <w:rPr>
          <w:sz w:val="22"/>
          <w:szCs w:val="22"/>
        </w:rPr>
        <w:t>3</w:t>
      </w:r>
    </w:p>
    <w:p w14:paraId="32C929A9" w14:textId="03D3190C" w:rsidR="005B3ABB" w:rsidRPr="00EC42E5" w:rsidRDefault="5565042D" w:rsidP="00EC42E5">
      <w:pPr>
        <w:pStyle w:val="PFCorpodeTexto"/>
        <w:ind w:firstLine="709"/>
        <w:jc w:val="left"/>
        <w:rPr>
          <w:sz w:val="22"/>
          <w:szCs w:val="22"/>
        </w:rPr>
      </w:pPr>
      <w:r w:rsidRPr="00621B1B">
        <w:rPr>
          <w:b/>
        </w:rPr>
        <w:lastRenderedPageBreak/>
        <w:t>Definição do Negócio</w:t>
      </w:r>
      <w:bookmarkEnd w:id="16"/>
    </w:p>
    <w:p w14:paraId="674E8AD1" w14:textId="4D9D6BE0" w:rsidR="00EC42E5" w:rsidRPr="00EC42E5" w:rsidRDefault="00EC42E5" w:rsidP="00EC42E5">
      <w:pPr>
        <w:pStyle w:val="PFCorpodeTexto"/>
        <w:ind w:left="360"/>
        <w:rPr>
          <w:rFonts w:eastAsia="Arial" w:cs="Arial"/>
          <w:color w:val="000000" w:themeColor="text1"/>
          <w:sz w:val="22"/>
          <w:szCs w:val="22"/>
        </w:rPr>
      </w:pPr>
      <w:proofErr w:type="spellStart"/>
      <w:r w:rsidRPr="5565042D">
        <w:rPr>
          <w:rFonts w:eastAsia="Arial" w:cs="Arial"/>
          <w:color w:val="000000" w:themeColor="text1"/>
          <w:sz w:val="22"/>
          <w:szCs w:val="22"/>
        </w:rPr>
        <w:t>Chatbot</w:t>
      </w:r>
      <w:proofErr w:type="spellEnd"/>
      <w:r w:rsidRPr="5565042D">
        <w:rPr>
          <w:rFonts w:eastAsia="Arial" w:cs="Arial"/>
          <w:color w:val="000000" w:themeColor="text1"/>
          <w:sz w:val="22"/>
          <w:szCs w:val="22"/>
        </w:rPr>
        <w:t xml:space="preserve"> é um software onde a proposta é utilizar tudo o que a tecnologia mais recente tem a oferecer, para criar um sistema de chat intuitivo para possibilitar e facilitar a vida do cliente na tomada de decisão e na compra de seus jogos.</w:t>
      </w:r>
    </w:p>
    <w:p w14:paraId="46444D5A" w14:textId="77777777" w:rsidR="00EC42E5" w:rsidRPr="00621B1B" w:rsidRDefault="00EC42E5" w:rsidP="00621B1B">
      <w:pPr>
        <w:pStyle w:val="PFCorpodeTexto"/>
        <w:ind w:firstLine="709"/>
        <w:rPr>
          <w:b/>
        </w:rPr>
      </w:pPr>
    </w:p>
    <w:p w14:paraId="4BDC8A11" w14:textId="45585621" w:rsidR="003D3046" w:rsidRDefault="003D3046" w:rsidP="003D3046">
      <w:pPr>
        <w:pStyle w:val="PFCorpodeTexto"/>
        <w:ind w:left="360"/>
        <w:jc w:val="center"/>
        <w:rPr>
          <w:rFonts w:eastAsia="Arial" w:cs="Arial"/>
          <w:color w:val="000000" w:themeColor="text1"/>
          <w:sz w:val="22"/>
          <w:szCs w:val="22"/>
        </w:rPr>
      </w:pPr>
    </w:p>
    <w:p w14:paraId="3CC2A7E7" w14:textId="5D98E112" w:rsidR="004760DA" w:rsidRPr="00EC42E5" w:rsidRDefault="00EC42E5" w:rsidP="00EC42E5">
      <w:pPr>
        <w:pStyle w:val="PFCorpodeTexto"/>
        <w:jc w:val="left"/>
        <w:rPr>
          <w:rFonts w:eastAsia="Arial" w:cs="Arial"/>
          <w:b/>
          <w:bCs/>
          <w:color w:val="000000" w:themeColor="text1"/>
          <w:szCs w:val="24"/>
        </w:rPr>
      </w:pPr>
      <w:bookmarkStart w:id="17" w:name="_Hlk54539403"/>
      <w:r w:rsidRPr="5565042D">
        <w:rPr>
          <w:b/>
          <w:bCs/>
        </w:rPr>
        <w:t>Definição da Equipe</w:t>
      </w:r>
    </w:p>
    <w:tbl>
      <w:tblPr>
        <w:tblStyle w:val="Tabelacomgrade"/>
        <w:tblpPr w:leftFromText="141" w:rightFromText="141" w:vertAnchor="page" w:horzAnchor="margin" w:tblpXSpec="center" w:tblpY="5836"/>
        <w:tblW w:w="10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5"/>
        <w:gridCol w:w="3572"/>
        <w:gridCol w:w="1859"/>
      </w:tblGrid>
      <w:tr w:rsidR="00D704B7" w:rsidRPr="004A74B1" w14:paraId="0CDD3F32" w14:textId="77777777" w:rsidTr="00D704B7">
        <w:trPr>
          <w:trHeight w:val="532"/>
        </w:trPr>
        <w:tc>
          <w:tcPr>
            <w:tcW w:w="5335" w:type="dxa"/>
            <w:vAlign w:val="center"/>
          </w:tcPr>
          <w:bookmarkEnd w:id="17"/>
          <w:p w14:paraId="473A558C" w14:textId="77777777" w:rsidR="00D704B7" w:rsidRPr="004A74B1" w:rsidRDefault="00D704B7" w:rsidP="00D704B7">
            <w:pPr>
              <w:rPr>
                <w:sz w:val="24"/>
                <w:szCs w:val="24"/>
              </w:rPr>
            </w:pPr>
            <w:r w:rsidRPr="004A74B1">
              <w:rPr>
                <w:sz w:val="24"/>
                <w:szCs w:val="24"/>
              </w:rPr>
              <w:t>Integrante</w:t>
            </w:r>
          </w:p>
        </w:tc>
        <w:tc>
          <w:tcPr>
            <w:tcW w:w="3572" w:type="dxa"/>
            <w:vAlign w:val="center"/>
          </w:tcPr>
          <w:p w14:paraId="23F0AC42" w14:textId="77777777" w:rsidR="00D704B7" w:rsidRPr="004A74B1" w:rsidRDefault="00D704B7" w:rsidP="00D704B7">
            <w:pPr>
              <w:rPr>
                <w:sz w:val="24"/>
                <w:szCs w:val="24"/>
              </w:rPr>
            </w:pPr>
            <w:r w:rsidRPr="004A74B1">
              <w:rPr>
                <w:sz w:val="24"/>
                <w:szCs w:val="24"/>
              </w:rPr>
              <w:t>Função</w:t>
            </w:r>
          </w:p>
        </w:tc>
        <w:tc>
          <w:tcPr>
            <w:tcW w:w="1859" w:type="dxa"/>
          </w:tcPr>
          <w:p w14:paraId="630D35FE" w14:textId="77777777" w:rsidR="00D704B7" w:rsidRPr="004A74B1" w:rsidRDefault="00D704B7" w:rsidP="00D704B7">
            <w:pPr>
              <w:jc w:val="center"/>
              <w:rPr>
                <w:sz w:val="24"/>
                <w:szCs w:val="24"/>
              </w:rPr>
            </w:pPr>
            <w:r>
              <w:rPr>
                <w:sz w:val="24"/>
                <w:szCs w:val="24"/>
              </w:rPr>
              <w:t>RA</w:t>
            </w:r>
          </w:p>
        </w:tc>
      </w:tr>
      <w:tr w:rsidR="00D704B7" w:rsidRPr="004A74B1" w14:paraId="37BEA344" w14:textId="77777777" w:rsidTr="00D704B7">
        <w:trPr>
          <w:trHeight w:val="532"/>
        </w:trPr>
        <w:tc>
          <w:tcPr>
            <w:tcW w:w="5335" w:type="dxa"/>
            <w:vAlign w:val="center"/>
          </w:tcPr>
          <w:p w14:paraId="1ECE268D" w14:textId="77777777" w:rsidR="00D704B7" w:rsidRPr="004A74B1" w:rsidRDefault="00D704B7" w:rsidP="00D704B7">
            <w:pPr>
              <w:rPr>
                <w:sz w:val="24"/>
                <w:szCs w:val="24"/>
              </w:rPr>
            </w:pPr>
            <w:proofErr w:type="spellStart"/>
            <w:r w:rsidRPr="004A74B1">
              <w:rPr>
                <w:sz w:val="24"/>
                <w:szCs w:val="24"/>
              </w:rPr>
              <w:t>Kaique</w:t>
            </w:r>
            <w:proofErr w:type="spellEnd"/>
            <w:r w:rsidRPr="004A74B1">
              <w:rPr>
                <w:sz w:val="24"/>
                <w:szCs w:val="24"/>
              </w:rPr>
              <w:t xml:space="preserve"> Rodrigues</w:t>
            </w:r>
          </w:p>
        </w:tc>
        <w:tc>
          <w:tcPr>
            <w:tcW w:w="3572" w:type="dxa"/>
            <w:vAlign w:val="center"/>
          </w:tcPr>
          <w:p w14:paraId="65A9AA57" w14:textId="77777777" w:rsidR="00D704B7" w:rsidRPr="004A74B1" w:rsidRDefault="00D704B7" w:rsidP="00D704B7">
            <w:pPr>
              <w:rPr>
                <w:sz w:val="24"/>
                <w:szCs w:val="24"/>
              </w:rPr>
            </w:pPr>
            <w:r w:rsidRPr="004A74B1">
              <w:rPr>
                <w:sz w:val="24"/>
                <w:szCs w:val="24"/>
              </w:rPr>
              <w:t xml:space="preserve">Junior </w:t>
            </w:r>
            <w:proofErr w:type="spellStart"/>
            <w:r w:rsidRPr="004A74B1">
              <w:rPr>
                <w:sz w:val="24"/>
                <w:szCs w:val="24"/>
              </w:rPr>
              <w:t>developer</w:t>
            </w:r>
            <w:proofErr w:type="spellEnd"/>
          </w:p>
        </w:tc>
        <w:tc>
          <w:tcPr>
            <w:tcW w:w="1859" w:type="dxa"/>
          </w:tcPr>
          <w:p w14:paraId="38F8B182" w14:textId="77777777" w:rsidR="00D704B7" w:rsidRPr="006F125B" w:rsidRDefault="00D704B7" w:rsidP="00D704B7">
            <w:pPr>
              <w:rPr>
                <w:sz w:val="24"/>
                <w:szCs w:val="24"/>
              </w:rPr>
            </w:pPr>
            <w:r w:rsidRPr="006F125B">
              <w:rPr>
                <w:rFonts w:ascii="Arial" w:hAnsi="Arial" w:cs="Arial"/>
                <w:bCs/>
                <w:sz w:val="24"/>
                <w:szCs w:val="24"/>
              </w:rPr>
              <w:t>2217104073</w:t>
            </w:r>
          </w:p>
        </w:tc>
      </w:tr>
      <w:tr w:rsidR="00D704B7" w:rsidRPr="004A74B1" w14:paraId="22D8EB7C" w14:textId="77777777" w:rsidTr="00D704B7">
        <w:trPr>
          <w:trHeight w:val="532"/>
        </w:trPr>
        <w:tc>
          <w:tcPr>
            <w:tcW w:w="5335" w:type="dxa"/>
            <w:vAlign w:val="center"/>
          </w:tcPr>
          <w:p w14:paraId="278A35C8" w14:textId="77777777" w:rsidR="00D704B7" w:rsidRPr="004A74B1" w:rsidRDefault="00D704B7" w:rsidP="00D704B7">
            <w:pPr>
              <w:rPr>
                <w:sz w:val="24"/>
                <w:szCs w:val="24"/>
              </w:rPr>
            </w:pPr>
            <w:r w:rsidRPr="004A74B1">
              <w:rPr>
                <w:sz w:val="24"/>
                <w:szCs w:val="24"/>
              </w:rPr>
              <w:t>Rodolfo Assis</w:t>
            </w:r>
          </w:p>
        </w:tc>
        <w:tc>
          <w:tcPr>
            <w:tcW w:w="3572" w:type="dxa"/>
            <w:vAlign w:val="center"/>
          </w:tcPr>
          <w:p w14:paraId="7C3DF778" w14:textId="77777777" w:rsidR="00D704B7" w:rsidRPr="004A74B1" w:rsidRDefault="00D704B7" w:rsidP="00D704B7">
            <w:pPr>
              <w:rPr>
                <w:sz w:val="24"/>
                <w:szCs w:val="24"/>
              </w:rPr>
            </w:pPr>
            <w:proofErr w:type="spellStart"/>
            <w:r w:rsidRPr="004A74B1">
              <w:rPr>
                <w:sz w:val="24"/>
                <w:szCs w:val="24"/>
              </w:rPr>
              <w:t>Senior</w:t>
            </w:r>
            <w:proofErr w:type="spellEnd"/>
            <w:r w:rsidRPr="004A74B1">
              <w:rPr>
                <w:sz w:val="24"/>
                <w:szCs w:val="24"/>
              </w:rPr>
              <w:t xml:space="preserve"> </w:t>
            </w:r>
            <w:proofErr w:type="spellStart"/>
            <w:r w:rsidRPr="004A74B1">
              <w:rPr>
                <w:sz w:val="24"/>
                <w:szCs w:val="24"/>
              </w:rPr>
              <w:t>Developer</w:t>
            </w:r>
            <w:proofErr w:type="spellEnd"/>
          </w:p>
        </w:tc>
        <w:tc>
          <w:tcPr>
            <w:tcW w:w="1859" w:type="dxa"/>
          </w:tcPr>
          <w:p w14:paraId="704BB12C" w14:textId="77777777" w:rsidR="00D704B7" w:rsidRPr="006F125B" w:rsidRDefault="00D704B7" w:rsidP="00D704B7">
            <w:pPr>
              <w:spacing w:line="360" w:lineRule="auto"/>
              <w:rPr>
                <w:rFonts w:ascii="Arial" w:hAnsi="Arial" w:cs="Arial"/>
                <w:bCs/>
                <w:sz w:val="24"/>
                <w:szCs w:val="24"/>
              </w:rPr>
            </w:pPr>
            <w:r w:rsidRPr="006F125B">
              <w:rPr>
                <w:rFonts w:ascii="Arial" w:hAnsi="Arial" w:cs="Arial"/>
                <w:bCs/>
                <w:sz w:val="24"/>
                <w:szCs w:val="24"/>
              </w:rPr>
              <w:t>2217111559</w:t>
            </w:r>
          </w:p>
        </w:tc>
      </w:tr>
      <w:tr w:rsidR="00D704B7" w:rsidRPr="004A74B1" w14:paraId="45B675E6" w14:textId="77777777" w:rsidTr="00D704B7">
        <w:trPr>
          <w:trHeight w:val="532"/>
        </w:trPr>
        <w:tc>
          <w:tcPr>
            <w:tcW w:w="5335" w:type="dxa"/>
            <w:vAlign w:val="center"/>
          </w:tcPr>
          <w:p w14:paraId="76CEA951" w14:textId="77777777" w:rsidR="00D704B7" w:rsidRPr="004A74B1" w:rsidRDefault="00D704B7" w:rsidP="00D704B7">
            <w:pPr>
              <w:rPr>
                <w:sz w:val="24"/>
                <w:szCs w:val="24"/>
              </w:rPr>
            </w:pPr>
            <w:r w:rsidRPr="004A74B1">
              <w:rPr>
                <w:sz w:val="24"/>
                <w:szCs w:val="24"/>
              </w:rPr>
              <w:t>Adilson Domingues</w:t>
            </w:r>
          </w:p>
        </w:tc>
        <w:tc>
          <w:tcPr>
            <w:tcW w:w="3572" w:type="dxa"/>
            <w:vAlign w:val="center"/>
          </w:tcPr>
          <w:p w14:paraId="71428E3F" w14:textId="77777777" w:rsidR="00D704B7" w:rsidRPr="004A74B1" w:rsidRDefault="00D704B7" w:rsidP="00D704B7">
            <w:pPr>
              <w:rPr>
                <w:sz w:val="24"/>
                <w:szCs w:val="24"/>
              </w:rPr>
            </w:pPr>
            <w:r w:rsidRPr="004A74B1">
              <w:rPr>
                <w:sz w:val="24"/>
                <w:szCs w:val="24"/>
              </w:rPr>
              <w:t xml:space="preserve">Junior </w:t>
            </w:r>
            <w:proofErr w:type="spellStart"/>
            <w:r w:rsidRPr="004A74B1">
              <w:rPr>
                <w:sz w:val="24"/>
                <w:szCs w:val="24"/>
              </w:rPr>
              <w:t>developer</w:t>
            </w:r>
            <w:proofErr w:type="spellEnd"/>
          </w:p>
        </w:tc>
        <w:tc>
          <w:tcPr>
            <w:tcW w:w="1859" w:type="dxa"/>
          </w:tcPr>
          <w:p w14:paraId="2157F09D" w14:textId="77777777" w:rsidR="00D704B7" w:rsidRPr="006F125B" w:rsidRDefault="00D704B7" w:rsidP="00D704B7">
            <w:pPr>
              <w:rPr>
                <w:sz w:val="24"/>
                <w:szCs w:val="24"/>
              </w:rPr>
            </w:pPr>
            <w:r w:rsidRPr="006F125B">
              <w:rPr>
                <w:rFonts w:ascii="Arial" w:hAnsi="Arial" w:cs="Arial"/>
                <w:bCs/>
                <w:sz w:val="24"/>
                <w:szCs w:val="24"/>
              </w:rPr>
              <w:t>2217104247</w:t>
            </w:r>
          </w:p>
        </w:tc>
      </w:tr>
      <w:tr w:rsidR="00D704B7" w:rsidRPr="004A74B1" w14:paraId="387BD8BC" w14:textId="77777777" w:rsidTr="00D704B7">
        <w:trPr>
          <w:trHeight w:val="532"/>
        </w:trPr>
        <w:tc>
          <w:tcPr>
            <w:tcW w:w="5335" w:type="dxa"/>
            <w:vAlign w:val="center"/>
          </w:tcPr>
          <w:p w14:paraId="03D5E19C" w14:textId="77777777" w:rsidR="00D704B7" w:rsidRPr="004A74B1" w:rsidRDefault="00D704B7" w:rsidP="00D704B7">
            <w:pPr>
              <w:rPr>
                <w:sz w:val="24"/>
                <w:szCs w:val="24"/>
              </w:rPr>
            </w:pPr>
            <w:r w:rsidRPr="004A74B1">
              <w:rPr>
                <w:sz w:val="24"/>
                <w:szCs w:val="24"/>
              </w:rPr>
              <w:t>João Marcos Messias</w:t>
            </w:r>
          </w:p>
        </w:tc>
        <w:tc>
          <w:tcPr>
            <w:tcW w:w="3572" w:type="dxa"/>
            <w:vAlign w:val="center"/>
          </w:tcPr>
          <w:p w14:paraId="3F3CC41C" w14:textId="77777777" w:rsidR="00D704B7" w:rsidRPr="004A74B1" w:rsidRDefault="00D704B7" w:rsidP="00D704B7">
            <w:pPr>
              <w:rPr>
                <w:sz w:val="24"/>
                <w:szCs w:val="24"/>
              </w:rPr>
            </w:pPr>
            <w:proofErr w:type="spellStart"/>
            <w:r w:rsidRPr="004A74B1">
              <w:rPr>
                <w:sz w:val="24"/>
                <w:szCs w:val="24"/>
              </w:rPr>
              <w:t>Senior</w:t>
            </w:r>
            <w:proofErr w:type="spellEnd"/>
            <w:r w:rsidRPr="004A74B1">
              <w:rPr>
                <w:sz w:val="24"/>
                <w:szCs w:val="24"/>
              </w:rPr>
              <w:t xml:space="preserve"> </w:t>
            </w:r>
            <w:proofErr w:type="spellStart"/>
            <w:r w:rsidRPr="004A74B1">
              <w:rPr>
                <w:sz w:val="24"/>
                <w:szCs w:val="24"/>
              </w:rPr>
              <w:t>Developer</w:t>
            </w:r>
            <w:proofErr w:type="spellEnd"/>
          </w:p>
        </w:tc>
        <w:tc>
          <w:tcPr>
            <w:tcW w:w="1859" w:type="dxa"/>
          </w:tcPr>
          <w:p w14:paraId="193C46FB" w14:textId="77777777" w:rsidR="00D704B7" w:rsidRPr="006F125B" w:rsidRDefault="00D704B7" w:rsidP="00D704B7">
            <w:pPr>
              <w:rPr>
                <w:sz w:val="24"/>
                <w:szCs w:val="24"/>
              </w:rPr>
            </w:pPr>
            <w:r w:rsidRPr="006F125B">
              <w:rPr>
                <w:rFonts w:ascii="Arial" w:hAnsi="Arial" w:cs="Arial"/>
                <w:bCs/>
                <w:sz w:val="24"/>
                <w:szCs w:val="24"/>
              </w:rPr>
              <w:t>2217111544</w:t>
            </w:r>
          </w:p>
        </w:tc>
      </w:tr>
      <w:tr w:rsidR="00D704B7" w:rsidRPr="004A74B1" w14:paraId="0B55D12A" w14:textId="77777777" w:rsidTr="00D704B7">
        <w:trPr>
          <w:trHeight w:val="532"/>
        </w:trPr>
        <w:tc>
          <w:tcPr>
            <w:tcW w:w="5335" w:type="dxa"/>
            <w:vAlign w:val="center"/>
          </w:tcPr>
          <w:p w14:paraId="02367E11" w14:textId="77777777" w:rsidR="00D704B7" w:rsidRPr="004A74B1" w:rsidRDefault="00D704B7" w:rsidP="00D704B7">
            <w:pPr>
              <w:rPr>
                <w:sz w:val="24"/>
                <w:szCs w:val="24"/>
              </w:rPr>
            </w:pPr>
            <w:r w:rsidRPr="004A74B1">
              <w:rPr>
                <w:sz w:val="24"/>
                <w:szCs w:val="24"/>
              </w:rPr>
              <w:t xml:space="preserve">Victor Hugo de </w:t>
            </w:r>
            <w:proofErr w:type="spellStart"/>
            <w:r w:rsidRPr="004A74B1">
              <w:rPr>
                <w:sz w:val="24"/>
                <w:szCs w:val="24"/>
              </w:rPr>
              <w:t>souza</w:t>
            </w:r>
            <w:proofErr w:type="spellEnd"/>
          </w:p>
        </w:tc>
        <w:tc>
          <w:tcPr>
            <w:tcW w:w="3572" w:type="dxa"/>
            <w:vAlign w:val="center"/>
          </w:tcPr>
          <w:p w14:paraId="7F8EF683" w14:textId="77777777" w:rsidR="00D704B7" w:rsidRPr="004A74B1" w:rsidRDefault="00D704B7" w:rsidP="00D704B7">
            <w:pPr>
              <w:rPr>
                <w:sz w:val="24"/>
                <w:szCs w:val="24"/>
              </w:rPr>
            </w:pPr>
            <w:r w:rsidRPr="004A74B1">
              <w:rPr>
                <w:sz w:val="24"/>
                <w:szCs w:val="24"/>
                <w:lang w:val="en-US"/>
              </w:rPr>
              <w:t>Head of developer</w:t>
            </w:r>
          </w:p>
        </w:tc>
        <w:tc>
          <w:tcPr>
            <w:tcW w:w="1859" w:type="dxa"/>
          </w:tcPr>
          <w:p w14:paraId="2A940378" w14:textId="77777777" w:rsidR="00D704B7" w:rsidRPr="006F125B" w:rsidRDefault="00D704B7" w:rsidP="00D704B7">
            <w:pPr>
              <w:rPr>
                <w:rFonts w:ascii="Arial" w:hAnsi="Arial" w:cs="Arial"/>
                <w:sz w:val="24"/>
                <w:szCs w:val="24"/>
                <w:lang w:val="en-US"/>
              </w:rPr>
            </w:pPr>
            <w:r w:rsidRPr="006F125B">
              <w:rPr>
                <w:rFonts w:ascii="Arial" w:hAnsi="Arial" w:cs="Arial"/>
                <w:sz w:val="24"/>
                <w:szCs w:val="24"/>
                <w:lang w:val="en-US"/>
              </w:rPr>
              <w:t>2217102979</w:t>
            </w:r>
          </w:p>
        </w:tc>
      </w:tr>
    </w:tbl>
    <w:p w14:paraId="089CF063" w14:textId="77777777" w:rsidR="004760DA" w:rsidRDefault="004760DA" w:rsidP="5565042D">
      <w:pPr>
        <w:pStyle w:val="PFCorpodeTexto"/>
        <w:ind w:left="360"/>
        <w:rPr>
          <w:rFonts w:eastAsia="Arial" w:cs="Arial"/>
          <w:b/>
          <w:bCs/>
          <w:color w:val="000000" w:themeColor="text1"/>
          <w:szCs w:val="24"/>
        </w:rPr>
      </w:pPr>
    </w:p>
    <w:p w14:paraId="02B9F023" w14:textId="77777777" w:rsidR="004E7A5C" w:rsidRDefault="004E7A5C" w:rsidP="004A74B1">
      <w:pPr>
        <w:pStyle w:val="PFCorpodeTexto"/>
        <w:jc w:val="left"/>
        <w:rPr>
          <w:b/>
          <w:bCs/>
        </w:rPr>
      </w:pPr>
    </w:p>
    <w:p w14:paraId="14BE02F6" w14:textId="77777777" w:rsidR="004E7A5C" w:rsidRDefault="004E7A5C" w:rsidP="004A74B1">
      <w:pPr>
        <w:pStyle w:val="PFCorpodeTexto"/>
        <w:jc w:val="left"/>
        <w:rPr>
          <w:b/>
          <w:bCs/>
        </w:rPr>
      </w:pPr>
    </w:p>
    <w:p w14:paraId="6720E7AA" w14:textId="77777777" w:rsidR="004E7A5C" w:rsidRDefault="004E7A5C" w:rsidP="004A74B1">
      <w:pPr>
        <w:pStyle w:val="PFCorpodeTexto"/>
        <w:jc w:val="left"/>
        <w:rPr>
          <w:b/>
          <w:bCs/>
        </w:rPr>
      </w:pPr>
    </w:p>
    <w:p w14:paraId="4668D23E" w14:textId="77777777" w:rsidR="004E7A5C" w:rsidRDefault="004E7A5C" w:rsidP="004A74B1">
      <w:pPr>
        <w:pStyle w:val="PFCorpodeTexto"/>
        <w:jc w:val="left"/>
        <w:rPr>
          <w:b/>
          <w:bCs/>
        </w:rPr>
      </w:pPr>
    </w:p>
    <w:p w14:paraId="15F9EA45" w14:textId="77777777" w:rsidR="004E7A5C" w:rsidRDefault="004E7A5C" w:rsidP="004A74B1">
      <w:pPr>
        <w:pStyle w:val="PFCorpodeTexto"/>
        <w:jc w:val="left"/>
        <w:rPr>
          <w:b/>
          <w:bCs/>
        </w:rPr>
      </w:pPr>
    </w:p>
    <w:p w14:paraId="37250019" w14:textId="77777777" w:rsidR="004E7A5C" w:rsidRDefault="004E7A5C" w:rsidP="004A74B1">
      <w:pPr>
        <w:pStyle w:val="PFCorpodeTexto"/>
        <w:jc w:val="left"/>
        <w:rPr>
          <w:b/>
          <w:bCs/>
        </w:rPr>
      </w:pPr>
    </w:p>
    <w:p w14:paraId="05611590" w14:textId="77777777" w:rsidR="004E7A5C" w:rsidRDefault="004E7A5C" w:rsidP="004A74B1">
      <w:pPr>
        <w:pStyle w:val="PFCorpodeTexto"/>
        <w:jc w:val="left"/>
        <w:rPr>
          <w:b/>
          <w:bCs/>
        </w:rPr>
      </w:pPr>
    </w:p>
    <w:p w14:paraId="1996BEFA" w14:textId="56BB7B2B" w:rsidR="005B3ABB" w:rsidRDefault="005B3ABB" w:rsidP="004A74B1">
      <w:pPr>
        <w:pStyle w:val="PFCorpodeTexto"/>
        <w:jc w:val="left"/>
        <w:rPr>
          <w:rFonts w:eastAsia="Arial" w:cs="Arial"/>
          <w:b/>
          <w:bCs/>
          <w:color w:val="000000" w:themeColor="text1"/>
          <w:szCs w:val="24"/>
        </w:rPr>
      </w:pPr>
    </w:p>
    <w:p w14:paraId="4E1AC1F5" w14:textId="3E6E8E2E" w:rsidR="00EC42E5" w:rsidRDefault="00EC42E5" w:rsidP="00EC42E5">
      <w:pPr>
        <w:pStyle w:val="PFCorpodeTexto"/>
        <w:jc w:val="center"/>
      </w:pPr>
      <w:bookmarkStart w:id="18" w:name="_Toc51074389"/>
      <w:r>
        <w:t>4</w:t>
      </w:r>
    </w:p>
    <w:p w14:paraId="457ED354" w14:textId="32FF7CFC" w:rsidR="004E7A5C" w:rsidRDefault="0776BEC9" w:rsidP="5565042D">
      <w:pPr>
        <w:pStyle w:val="PFTtulo3"/>
        <w:ind w:left="0"/>
      </w:pPr>
      <w:r>
        <w:lastRenderedPageBreak/>
        <w:t>Organograma</w:t>
      </w:r>
      <w:bookmarkEnd w:id="18"/>
    </w:p>
    <w:p w14:paraId="264994B1" w14:textId="1A2CD89E" w:rsidR="5565042D" w:rsidRDefault="5565042D" w:rsidP="5565042D">
      <w:pPr>
        <w:pStyle w:val="PFCorpodeTexto"/>
      </w:pPr>
      <w:r>
        <w:rPr>
          <w:noProof/>
        </w:rPr>
        <w:drawing>
          <wp:inline distT="0" distB="0" distL="0" distR="0" wp14:anchorId="7753E584" wp14:editId="59896C10">
            <wp:extent cx="5639075" cy="4181475"/>
            <wp:effectExtent l="0" t="0" r="0" b="0"/>
            <wp:docPr id="878097492" name="Imagem 87809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39075" cy="4181475"/>
                    </a:xfrm>
                    <a:prstGeom prst="rect">
                      <a:avLst/>
                    </a:prstGeom>
                  </pic:spPr>
                </pic:pic>
              </a:graphicData>
            </a:graphic>
          </wp:inline>
        </w:drawing>
      </w:r>
    </w:p>
    <w:p w14:paraId="4E34E7DE" w14:textId="32514D48" w:rsidR="003D3046" w:rsidRDefault="003D3046" w:rsidP="003D3046">
      <w:pPr>
        <w:spacing w:line="360" w:lineRule="auto"/>
        <w:jc w:val="center"/>
        <w:rPr>
          <w:b/>
          <w:smallCaps/>
          <w:sz w:val="28"/>
        </w:rPr>
      </w:pPr>
    </w:p>
    <w:p w14:paraId="1E4B8CDE" w14:textId="77777777" w:rsidR="00EC42E5" w:rsidRDefault="00EC42E5">
      <w:pPr>
        <w:rPr>
          <w:rFonts w:ascii="Arial" w:hAnsi="Arial" w:cs="Arial"/>
          <w:b/>
          <w:bCs/>
          <w:sz w:val="28"/>
          <w:szCs w:val="28"/>
        </w:rPr>
      </w:pPr>
    </w:p>
    <w:p w14:paraId="50A94827" w14:textId="77777777" w:rsidR="00EC42E5" w:rsidRDefault="00EC42E5">
      <w:pPr>
        <w:rPr>
          <w:rFonts w:ascii="Arial" w:hAnsi="Arial" w:cs="Arial"/>
          <w:b/>
          <w:bCs/>
          <w:sz w:val="28"/>
          <w:szCs w:val="28"/>
        </w:rPr>
      </w:pPr>
    </w:p>
    <w:p w14:paraId="3C80C57B" w14:textId="77777777" w:rsidR="00EC42E5" w:rsidRDefault="00EC42E5">
      <w:pPr>
        <w:rPr>
          <w:rFonts w:ascii="Arial" w:hAnsi="Arial" w:cs="Arial"/>
          <w:b/>
          <w:bCs/>
          <w:sz w:val="28"/>
          <w:szCs w:val="28"/>
        </w:rPr>
      </w:pPr>
    </w:p>
    <w:p w14:paraId="24D6FC97" w14:textId="77777777" w:rsidR="00EC42E5" w:rsidRDefault="00EC42E5">
      <w:pPr>
        <w:rPr>
          <w:rFonts w:ascii="Arial" w:hAnsi="Arial" w:cs="Arial"/>
          <w:b/>
          <w:bCs/>
          <w:sz w:val="28"/>
          <w:szCs w:val="28"/>
        </w:rPr>
      </w:pPr>
    </w:p>
    <w:p w14:paraId="61ABA71B" w14:textId="77777777" w:rsidR="00EC42E5" w:rsidRDefault="00EC42E5">
      <w:pPr>
        <w:rPr>
          <w:rFonts w:ascii="Arial" w:hAnsi="Arial" w:cs="Arial"/>
          <w:b/>
          <w:bCs/>
          <w:sz w:val="28"/>
          <w:szCs w:val="28"/>
        </w:rPr>
      </w:pPr>
    </w:p>
    <w:p w14:paraId="76A2931A" w14:textId="1D7CB354" w:rsidR="00EC42E5" w:rsidRDefault="00EC42E5">
      <w:pPr>
        <w:rPr>
          <w:rFonts w:ascii="Arial" w:hAnsi="Arial" w:cs="Arial"/>
          <w:b/>
          <w:bCs/>
          <w:sz w:val="28"/>
          <w:szCs w:val="28"/>
        </w:rPr>
      </w:pPr>
    </w:p>
    <w:p w14:paraId="53F84DB0" w14:textId="77C94103" w:rsidR="00EC42E5" w:rsidRDefault="00EC42E5">
      <w:pPr>
        <w:rPr>
          <w:rFonts w:ascii="Arial" w:hAnsi="Arial" w:cs="Arial"/>
          <w:b/>
          <w:bCs/>
          <w:sz w:val="28"/>
          <w:szCs w:val="28"/>
        </w:rPr>
      </w:pPr>
    </w:p>
    <w:p w14:paraId="7ECFF564" w14:textId="0B05ED59" w:rsidR="00EC42E5" w:rsidRDefault="00EC42E5">
      <w:pPr>
        <w:rPr>
          <w:rFonts w:ascii="Arial" w:hAnsi="Arial" w:cs="Arial"/>
          <w:b/>
          <w:bCs/>
          <w:sz w:val="28"/>
          <w:szCs w:val="28"/>
        </w:rPr>
      </w:pPr>
    </w:p>
    <w:p w14:paraId="7D6F3815" w14:textId="2EC78C25" w:rsidR="00EC42E5" w:rsidRDefault="00EC42E5">
      <w:pPr>
        <w:rPr>
          <w:rFonts w:ascii="Arial" w:hAnsi="Arial" w:cs="Arial"/>
          <w:b/>
          <w:bCs/>
          <w:sz w:val="28"/>
          <w:szCs w:val="28"/>
        </w:rPr>
      </w:pPr>
    </w:p>
    <w:p w14:paraId="38582D80" w14:textId="29D65AF9" w:rsidR="00EC42E5" w:rsidRDefault="00EC42E5">
      <w:pPr>
        <w:rPr>
          <w:rFonts w:ascii="Arial" w:hAnsi="Arial" w:cs="Arial"/>
          <w:b/>
          <w:bCs/>
          <w:sz w:val="28"/>
          <w:szCs w:val="28"/>
        </w:rPr>
      </w:pPr>
    </w:p>
    <w:p w14:paraId="1F6CC346" w14:textId="2A8C0C7A" w:rsidR="00EC42E5" w:rsidRDefault="00EC42E5">
      <w:pPr>
        <w:rPr>
          <w:rFonts w:ascii="Arial" w:hAnsi="Arial" w:cs="Arial"/>
          <w:b/>
          <w:bCs/>
          <w:sz w:val="28"/>
          <w:szCs w:val="28"/>
        </w:rPr>
      </w:pPr>
    </w:p>
    <w:p w14:paraId="59C77910" w14:textId="547C455C" w:rsidR="00EC42E5" w:rsidRDefault="00EC42E5">
      <w:pPr>
        <w:rPr>
          <w:rFonts w:ascii="Arial" w:hAnsi="Arial" w:cs="Arial"/>
          <w:b/>
          <w:bCs/>
          <w:sz w:val="28"/>
          <w:szCs w:val="28"/>
        </w:rPr>
      </w:pPr>
    </w:p>
    <w:p w14:paraId="3E7DBF80" w14:textId="79286C9C" w:rsidR="00EC42E5" w:rsidRDefault="00EC42E5">
      <w:pPr>
        <w:rPr>
          <w:rFonts w:ascii="Arial" w:hAnsi="Arial" w:cs="Arial"/>
          <w:b/>
          <w:bCs/>
          <w:sz w:val="28"/>
          <w:szCs w:val="28"/>
        </w:rPr>
      </w:pPr>
    </w:p>
    <w:p w14:paraId="1EDB9815" w14:textId="69661765" w:rsidR="00EC42E5" w:rsidRDefault="00EC42E5">
      <w:pPr>
        <w:rPr>
          <w:rFonts w:ascii="Arial" w:hAnsi="Arial" w:cs="Arial"/>
          <w:b/>
          <w:bCs/>
          <w:sz w:val="28"/>
          <w:szCs w:val="28"/>
        </w:rPr>
      </w:pPr>
    </w:p>
    <w:p w14:paraId="0C9C7F9F" w14:textId="6AD8A8E3" w:rsidR="00EC42E5" w:rsidRDefault="00EC42E5">
      <w:pPr>
        <w:rPr>
          <w:rFonts w:ascii="Arial" w:hAnsi="Arial" w:cs="Arial"/>
          <w:b/>
          <w:bCs/>
          <w:sz w:val="28"/>
          <w:szCs w:val="28"/>
        </w:rPr>
      </w:pPr>
    </w:p>
    <w:p w14:paraId="14D3FA2A" w14:textId="2330CDBD" w:rsidR="00EC42E5" w:rsidRDefault="00EC42E5">
      <w:pPr>
        <w:rPr>
          <w:rFonts w:ascii="Arial" w:hAnsi="Arial" w:cs="Arial"/>
          <w:b/>
          <w:bCs/>
          <w:sz w:val="28"/>
          <w:szCs w:val="28"/>
        </w:rPr>
      </w:pPr>
    </w:p>
    <w:p w14:paraId="22519325" w14:textId="2E86B0DC" w:rsidR="00EC42E5" w:rsidRDefault="00EC42E5">
      <w:pPr>
        <w:rPr>
          <w:rFonts w:ascii="Arial" w:hAnsi="Arial" w:cs="Arial"/>
          <w:b/>
          <w:bCs/>
          <w:sz w:val="28"/>
          <w:szCs w:val="28"/>
        </w:rPr>
      </w:pPr>
    </w:p>
    <w:p w14:paraId="00216DC4" w14:textId="563CC788" w:rsidR="00EC42E5" w:rsidRDefault="00EC42E5" w:rsidP="00EC42E5">
      <w:pPr>
        <w:jc w:val="center"/>
        <w:rPr>
          <w:rFonts w:ascii="Arial" w:hAnsi="Arial" w:cs="Arial"/>
          <w:b/>
          <w:bCs/>
          <w:sz w:val="28"/>
          <w:szCs w:val="28"/>
        </w:rPr>
      </w:pPr>
      <w:r>
        <w:rPr>
          <w:rFonts w:ascii="Arial" w:hAnsi="Arial" w:cs="Arial"/>
          <w:b/>
          <w:bCs/>
          <w:sz w:val="28"/>
          <w:szCs w:val="28"/>
        </w:rPr>
        <w:t>5</w:t>
      </w:r>
    </w:p>
    <w:p w14:paraId="3BA34CCD" w14:textId="0261E1D6" w:rsidR="004760DA" w:rsidRPr="003D3046" w:rsidRDefault="004760DA">
      <w:r w:rsidRPr="004760DA">
        <w:rPr>
          <w:rFonts w:ascii="Arial" w:hAnsi="Arial" w:cs="Arial"/>
          <w:b/>
          <w:bCs/>
          <w:sz w:val="28"/>
          <w:szCs w:val="28"/>
        </w:rPr>
        <w:lastRenderedPageBreak/>
        <w:t>Descrição das Funções dos Integrantes</w:t>
      </w:r>
    </w:p>
    <w:p w14:paraId="5F54D2EF" w14:textId="542D0705" w:rsidR="004760DA" w:rsidRDefault="004760DA">
      <w:pPr>
        <w:rPr>
          <w:rFonts w:ascii="Arial" w:hAnsi="Arial" w:cs="Arial"/>
          <w:b/>
          <w:bCs/>
          <w:sz w:val="28"/>
          <w:szCs w:val="28"/>
        </w:rPr>
      </w:pPr>
    </w:p>
    <w:p w14:paraId="5E732FBE" w14:textId="68F834E0" w:rsidR="004760DA" w:rsidRPr="004A74B1" w:rsidRDefault="004760DA" w:rsidP="004760DA">
      <w:pPr>
        <w:pStyle w:val="PargrafodaLista"/>
        <w:numPr>
          <w:ilvl w:val="0"/>
          <w:numId w:val="6"/>
        </w:numPr>
        <w:rPr>
          <w:rFonts w:ascii="Arial" w:hAnsi="Arial" w:cs="Arial"/>
          <w:sz w:val="24"/>
          <w:szCs w:val="24"/>
        </w:rPr>
      </w:pPr>
      <w:r w:rsidRPr="004A74B1">
        <w:rPr>
          <w:rFonts w:ascii="Arial" w:hAnsi="Arial" w:cs="Arial"/>
          <w:sz w:val="24"/>
          <w:szCs w:val="24"/>
        </w:rPr>
        <w:t xml:space="preserve"> </w:t>
      </w:r>
      <w:proofErr w:type="spellStart"/>
      <w:r w:rsidR="004A74B1">
        <w:rPr>
          <w:rFonts w:ascii="Arial" w:hAnsi="Arial" w:cs="Arial"/>
          <w:sz w:val="24"/>
          <w:szCs w:val="24"/>
        </w:rPr>
        <w:t>Senior</w:t>
      </w:r>
      <w:proofErr w:type="spellEnd"/>
      <w:r w:rsidR="004A74B1">
        <w:rPr>
          <w:rFonts w:ascii="Arial" w:hAnsi="Arial" w:cs="Arial"/>
          <w:sz w:val="24"/>
          <w:szCs w:val="24"/>
        </w:rPr>
        <w:t xml:space="preserve"> </w:t>
      </w:r>
      <w:proofErr w:type="spellStart"/>
      <w:r w:rsidRPr="004A74B1">
        <w:rPr>
          <w:rFonts w:ascii="Arial" w:hAnsi="Arial" w:cs="Arial"/>
          <w:sz w:val="24"/>
          <w:szCs w:val="24"/>
        </w:rPr>
        <w:t>Developer</w:t>
      </w:r>
      <w:proofErr w:type="spellEnd"/>
      <w:r w:rsidRPr="004A74B1">
        <w:rPr>
          <w:rFonts w:ascii="Arial" w:hAnsi="Arial" w:cs="Arial"/>
          <w:sz w:val="24"/>
          <w:szCs w:val="24"/>
        </w:rPr>
        <w:t xml:space="preserve"> – Rodolfo Assis, João Marcos</w:t>
      </w:r>
    </w:p>
    <w:p w14:paraId="430AB8B0" w14:textId="7C251643" w:rsidR="004760DA" w:rsidRPr="004A74B1" w:rsidRDefault="004760DA" w:rsidP="004760DA">
      <w:pPr>
        <w:pStyle w:val="PargrafodaLista"/>
        <w:numPr>
          <w:ilvl w:val="0"/>
          <w:numId w:val="6"/>
        </w:numPr>
        <w:rPr>
          <w:rFonts w:ascii="Arial" w:hAnsi="Arial" w:cs="Arial"/>
          <w:sz w:val="24"/>
          <w:szCs w:val="24"/>
          <w:lang w:val="en-US"/>
        </w:rPr>
      </w:pPr>
      <w:r w:rsidRPr="004A74B1">
        <w:rPr>
          <w:rFonts w:ascii="Arial" w:hAnsi="Arial" w:cs="Arial"/>
          <w:sz w:val="24"/>
          <w:szCs w:val="24"/>
          <w:lang w:val="en-US"/>
        </w:rPr>
        <w:t>Head of developer – Victor Hugo</w:t>
      </w:r>
    </w:p>
    <w:p w14:paraId="6C98BB25" w14:textId="537D9DD6" w:rsidR="004760DA" w:rsidRPr="004A74B1" w:rsidRDefault="004A74B1" w:rsidP="004760DA">
      <w:pPr>
        <w:pStyle w:val="PargrafodaLista"/>
        <w:numPr>
          <w:ilvl w:val="0"/>
          <w:numId w:val="6"/>
        </w:numPr>
        <w:rPr>
          <w:rFonts w:ascii="Arial" w:hAnsi="Arial" w:cs="Arial"/>
          <w:sz w:val="24"/>
          <w:szCs w:val="24"/>
          <w:lang w:val="en-US"/>
        </w:rPr>
      </w:pPr>
      <w:r>
        <w:rPr>
          <w:rFonts w:ascii="Arial" w:hAnsi="Arial" w:cs="Arial"/>
          <w:sz w:val="24"/>
          <w:szCs w:val="24"/>
        </w:rPr>
        <w:t xml:space="preserve">Junior </w:t>
      </w:r>
      <w:proofErr w:type="spellStart"/>
      <w:proofErr w:type="gramStart"/>
      <w:r>
        <w:rPr>
          <w:rFonts w:ascii="Arial" w:hAnsi="Arial" w:cs="Arial"/>
          <w:sz w:val="24"/>
          <w:szCs w:val="24"/>
        </w:rPr>
        <w:t>developer</w:t>
      </w:r>
      <w:proofErr w:type="spellEnd"/>
      <w:r w:rsidR="004760DA" w:rsidRPr="004A74B1">
        <w:rPr>
          <w:rFonts w:ascii="Arial" w:hAnsi="Arial" w:cs="Arial"/>
          <w:sz w:val="24"/>
          <w:szCs w:val="24"/>
        </w:rPr>
        <w:t xml:space="preserve">  --</w:t>
      </w:r>
      <w:proofErr w:type="gramEnd"/>
      <w:r w:rsidR="004760DA" w:rsidRPr="004A74B1">
        <w:rPr>
          <w:rFonts w:ascii="Arial" w:hAnsi="Arial" w:cs="Arial"/>
          <w:sz w:val="24"/>
          <w:szCs w:val="24"/>
        </w:rPr>
        <w:t xml:space="preserve"> Adilson, </w:t>
      </w:r>
      <w:proofErr w:type="spellStart"/>
      <w:r w:rsidR="004760DA" w:rsidRPr="004A74B1">
        <w:rPr>
          <w:rFonts w:ascii="Arial" w:hAnsi="Arial" w:cs="Arial"/>
          <w:sz w:val="24"/>
          <w:szCs w:val="24"/>
        </w:rPr>
        <w:t>Kaique</w:t>
      </w:r>
      <w:proofErr w:type="spellEnd"/>
    </w:p>
    <w:p w14:paraId="482CCBE7" w14:textId="77777777" w:rsidR="004760DA" w:rsidRDefault="004760DA" w:rsidP="004760DA">
      <w:pPr>
        <w:pStyle w:val="PargrafodaLista"/>
        <w:ind w:left="720"/>
        <w:rPr>
          <w:rFonts w:ascii="Arial" w:hAnsi="Arial" w:cs="Arial"/>
          <w:sz w:val="28"/>
          <w:szCs w:val="28"/>
        </w:rPr>
      </w:pPr>
    </w:p>
    <w:p w14:paraId="3BF6A14D" w14:textId="77777777" w:rsidR="004760DA" w:rsidRDefault="004760DA" w:rsidP="004760DA">
      <w:pPr>
        <w:pStyle w:val="PargrafodaLista"/>
        <w:ind w:left="720"/>
        <w:rPr>
          <w:rFonts w:ascii="Arial" w:hAnsi="Arial" w:cs="Arial"/>
          <w:sz w:val="28"/>
          <w:szCs w:val="28"/>
        </w:rPr>
      </w:pPr>
    </w:p>
    <w:p w14:paraId="588670E4" w14:textId="77777777" w:rsidR="004760DA" w:rsidRDefault="004760DA" w:rsidP="004760DA">
      <w:pPr>
        <w:pStyle w:val="PargrafodaLista"/>
        <w:ind w:left="720"/>
        <w:rPr>
          <w:rFonts w:ascii="Arial" w:hAnsi="Arial" w:cs="Arial"/>
          <w:sz w:val="28"/>
          <w:szCs w:val="28"/>
        </w:rPr>
      </w:pPr>
    </w:p>
    <w:p w14:paraId="7063BC31" w14:textId="77777777" w:rsidR="004760DA" w:rsidRPr="004760DA" w:rsidRDefault="004760DA" w:rsidP="004760DA">
      <w:pPr>
        <w:rPr>
          <w:rFonts w:ascii="Arial" w:hAnsi="Arial" w:cs="Arial"/>
          <w:sz w:val="28"/>
          <w:szCs w:val="28"/>
        </w:rPr>
      </w:pPr>
    </w:p>
    <w:p w14:paraId="65C763A5" w14:textId="4BDBFA02" w:rsidR="004760DA" w:rsidRDefault="004760DA" w:rsidP="004760DA">
      <w:pPr>
        <w:pStyle w:val="NormalWeb"/>
        <w:spacing w:before="0" w:beforeAutospacing="0" w:after="0" w:afterAutospacing="0"/>
        <w:ind w:right="114"/>
        <w:jc w:val="both"/>
        <w:textAlignment w:val="baseline"/>
        <w:rPr>
          <w:rFonts w:ascii="Arial" w:hAnsi="Arial" w:cs="Arial"/>
          <w:color w:val="000000"/>
          <w:lang w:val="en-US"/>
        </w:rPr>
      </w:pPr>
      <w:r w:rsidRPr="004760DA">
        <w:rPr>
          <w:rFonts w:ascii="Arial" w:hAnsi="Arial" w:cs="Arial"/>
          <w:color w:val="000000"/>
          <w:lang w:val="en-US"/>
        </w:rPr>
        <w:t>Head of Development - Victor Hugo</w:t>
      </w:r>
    </w:p>
    <w:p w14:paraId="5112F6D7" w14:textId="77777777" w:rsidR="004760DA" w:rsidRPr="004760DA" w:rsidRDefault="004760DA" w:rsidP="004760DA">
      <w:pPr>
        <w:pStyle w:val="NormalWeb"/>
        <w:spacing w:before="0" w:beforeAutospacing="0" w:after="0" w:afterAutospacing="0"/>
        <w:ind w:right="114"/>
        <w:jc w:val="both"/>
        <w:textAlignment w:val="baseline"/>
        <w:rPr>
          <w:rFonts w:ascii="Arial" w:hAnsi="Arial" w:cs="Arial"/>
          <w:color w:val="000000"/>
          <w:sz w:val="22"/>
          <w:szCs w:val="22"/>
          <w:lang w:val="en-US"/>
        </w:rPr>
      </w:pPr>
    </w:p>
    <w:p w14:paraId="2D468D54" w14:textId="0A37E2F9" w:rsidR="004760DA" w:rsidRDefault="004760DA" w:rsidP="004760DA">
      <w:pPr>
        <w:pStyle w:val="NormalWeb"/>
        <w:spacing w:before="0" w:beforeAutospacing="0" w:after="0" w:afterAutospacing="0"/>
        <w:ind w:right="114"/>
        <w:jc w:val="both"/>
        <w:rPr>
          <w:rFonts w:ascii="Arial" w:hAnsi="Arial" w:cs="Arial"/>
          <w:color w:val="000000"/>
        </w:rPr>
      </w:pPr>
      <w:r>
        <w:rPr>
          <w:rFonts w:ascii="Arial" w:hAnsi="Arial" w:cs="Arial"/>
          <w:color w:val="000000"/>
        </w:rPr>
        <w:t>Irá liderar a equipe de desenvolvimento do produto, gerir as tarefas, problemas enfrentados no decorrer das atividades e responsável pela estratégia de desenvolvimento.</w:t>
      </w:r>
    </w:p>
    <w:p w14:paraId="1D0B12B2" w14:textId="77777777" w:rsidR="004A74B1" w:rsidRDefault="004A74B1" w:rsidP="004760DA">
      <w:pPr>
        <w:pStyle w:val="NormalWeb"/>
        <w:spacing w:before="0" w:beforeAutospacing="0" w:after="0" w:afterAutospacing="0"/>
        <w:ind w:right="114"/>
        <w:jc w:val="both"/>
        <w:rPr>
          <w:rFonts w:ascii="Arial" w:hAnsi="Arial" w:cs="Arial"/>
          <w:color w:val="000000"/>
        </w:rPr>
      </w:pPr>
    </w:p>
    <w:p w14:paraId="6018403C" w14:textId="1D6529C5" w:rsidR="004760DA" w:rsidRDefault="004760DA" w:rsidP="004760DA">
      <w:pPr>
        <w:pStyle w:val="NormalWeb"/>
        <w:spacing w:before="0" w:beforeAutospacing="0" w:after="0" w:afterAutospacing="0"/>
        <w:ind w:right="114"/>
        <w:jc w:val="both"/>
        <w:rPr>
          <w:rFonts w:ascii="Arial" w:hAnsi="Arial" w:cs="Arial"/>
          <w:color w:val="000000"/>
        </w:rPr>
      </w:pPr>
    </w:p>
    <w:p w14:paraId="70A0E92F"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7AED7617"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3F217513"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528798DD" w14:textId="77777777" w:rsidR="00EC42E5" w:rsidRDefault="00EC42E5" w:rsidP="004A74B1">
      <w:pPr>
        <w:pStyle w:val="NormalWeb"/>
        <w:spacing w:before="0" w:beforeAutospacing="0" w:after="0" w:afterAutospacing="0"/>
        <w:ind w:right="114"/>
        <w:jc w:val="both"/>
        <w:textAlignment w:val="baseline"/>
        <w:rPr>
          <w:rFonts w:ascii="Arial" w:hAnsi="Arial" w:cs="Arial"/>
          <w:color w:val="000000"/>
        </w:rPr>
      </w:pPr>
    </w:p>
    <w:p w14:paraId="02BDD8F1" w14:textId="01952A62" w:rsidR="004A74B1" w:rsidRDefault="004A74B1" w:rsidP="004A74B1">
      <w:pPr>
        <w:pStyle w:val="NormalWeb"/>
        <w:spacing w:before="0" w:beforeAutospacing="0" w:after="0" w:afterAutospacing="0"/>
        <w:ind w:right="114"/>
        <w:jc w:val="both"/>
        <w:textAlignment w:val="baseline"/>
        <w:rPr>
          <w:rFonts w:ascii="Arial" w:hAnsi="Arial" w:cs="Arial"/>
          <w:color w:val="000000"/>
        </w:rPr>
      </w:pPr>
      <w:proofErr w:type="spellStart"/>
      <w:r>
        <w:rPr>
          <w:rFonts w:ascii="Arial" w:hAnsi="Arial" w:cs="Arial"/>
          <w:color w:val="000000"/>
        </w:rPr>
        <w:t>Senior</w:t>
      </w:r>
      <w:proofErr w:type="spellEnd"/>
      <w:r>
        <w:rPr>
          <w:rFonts w:ascii="Arial" w:hAnsi="Arial" w:cs="Arial"/>
          <w:color w:val="000000"/>
        </w:rPr>
        <w:t xml:space="preserve"> </w:t>
      </w:r>
      <w:proofErr w:type="spellStart"/>
      <w:r>
        <w:rPr>
          <w:rFonts w:ascii="Arial" w:hAnsi="Arial" w:cs="Arial"/>
          <w:color w:val="000000"/>
        </w:rPr>
        <w:t>Developer</w:t>
      </w:r>
      <w:proofErr w:type="spellEnd"/>
      <w:r>
        <w:rPr>
          <w:rFonts w:ascii="Arial" w:hAnsi="Arial" w:cs="Arial"/>
          <w:color w:val="000000"/>
        </w:rPr>
        <w:t xml:space="preserve"> – João Marcos, Rodolfo Assis</w:t>
      </w:r>
    </w:p>
    <w:p w14:paraId="7F30B25F" w14:textId="77777777" w:rsidR="004A74B1" w:rsidRDefault="004A74B1" w:rsidP="004A74B1">
      <w:pPr>
        <w:pStyle w:val="NormalWeb"/>
        <w:spacing w:before="0" w:beforeAutospacing="0" w:after="0" w:afterAutospacing="0"/>
        <w:ind w:right="114"/>
        <w:jc w:val="both"/>
        <w:textAlignment w:val="baseline"/>
        <w:rPr>
          <w:rFonts w:ascii="Arial" w:hAnsi="Arial" w:cs="Arial"/>
          <w:color w:val="000000"/>
          <w:sz w:val="22"/>
          <w:szCs w:val="22"/>
        </w:rPr>
      </w:pPr>
    </w:p>
    <w:p w14:paraId="4838426F" w14:textId="77777777" w:rsidR="004A74B1" w:rsidRDefault="004A74B1" w:rsidP="004A74B1">
      <w:pPr>
        <w:pStyle w:val="NormalWeb"/>
        <w:spacing w:before="0" w:beforeAutospacing="0" w:after="0" w:afterAutospacing="0"/>
        <w:ind w:right="114"/>
        <w:jc w:val="both"/>
      </w:pPr>
      <w:r>
        <w:rPr>
          <w:rFonts w:ascii="Arial" w:hAnsi="Arial" w:cs="Arial"/>
          <w:color w:val="000000"/>
        </w:rPr>
        <w:t>Responsável por realizar as tarefas com o maior grau de dificuldade e suportar os demais desenvolvedores por possuir um “</w:t>
      </w:r>
      <w:proofErr w:type="spellStart"/>
      <w:r>
        <w:rPr>
          <w:rFonts w:ascii="Arial" w:hAnsi="Arial" w:cs="Arial"/>
          <w:color w:val="000000"/>
        </w:rPr>
        <w:t>Know</w:t>
      </w:r>
      <w:proofErr w:type="spellEnd"/>
      <w:r>
        <w:rPr>
          <w:rFonts w:ascii="Arial" w:hAnsi="Arial" w:cs="Arial"/>
          <w:color w:val="000000"/>
        </w:rPr>
        <w:t xml:space="preserve"> </w:t>
      </w:r>
      <w:proofErr w:type="spellStart"/>
      <w:r>
        <w:rPr>
          <w:rFonts w:ascii="Arial" w:hAnsi="Arial" w:cs="Arial"/>
          <w:color w:val="000000"/>
        </w:rPr>
        <w:t>How</w:t>
      </w:r>
      <w:proofErr w:type="spellEnd"/>
      <w:r>
        <w:rPr>
          <w:rFonts w:ascii="Arial" w:hAnsi="Arial" w:cs="Arial"/>
          <w:color w:val="000000"/>
        </w:rPr>
        <w:t>” mais elevado através de maior experiência no segmento.</w:t>
      </w:r>
    </w:p>
    <w:p w14:paraId="4D003A97" w14:textId="151D0691" w:rsidR="004760DA" w:rsidRDefault="004760DA" w:rsidP="004760DA">
      <w:pPr>
        <w:pStyle w:val="NormalWeb"/>
        <w:spacing w:before="0" w:beforeAutospacing="0" w:after="0" w:afterAutospacing="0"/>
        <w:ind w:right="114"/>
        <w:jc w:val="both"/>
      </w:pPr>
    </w:p>
    <w:p w14:paraId="1591AAC4" w14:textId="1050DCA0" w:rsidR="004A74B1" w:rsidRDefault="004A74B1" w:rsidP="004760DA">
      <w:pPr>
        <w:pStyle w:val="NormalWeb"/>
        <w:spacing w:before="0" w:beforeAutospacing="0" w:after="0" w:afterAutospacing="0"/>
        <w:ind w:right="114"/>
        <w:jc w:val="both"/>
      </w:pPr>
    </w:p>
    <w:p w14:paraId="118D7A5E" w14:textId="499BA44B" w:rsidR="004A74B1" w:rsidRDefault="004A74B1" w:rsidP="004A74B1">
      <w:pPr>
        <w:pStyle w:val="NormalWeb"/>
        <w:spacing w:before="0" w:beforeAutospacing="0" w:after="0" w:afterAutospacing="0"/>
        <w:ind w:right="114"/>
        <w:jc w:val="both"/>
        <w:textAlignment w:val="baseline"/>
        <w:rPr>
          <w:rFonts w:ascii="Arial" w:hAnsi="Arial" w:cs="Arial"/>
          <w:color w:val="000000"/>
        </w:rPr>
      </w:pPr>
      <w:r>
        <w:rPr>
          <w:rFonts w:ascii="Arial" w:hAnsi="Arial" w:cs="Arial"/>
          <w:color w:val="000000"/>
        </w:rPr>
        <w:t xml:space="preserve">Junior </w:t>
      </w:r>
      <w:proofErr w:type="spellStart"/>
      <w:r>
        <w:rPr>
          <w:rFonts w:ascii="Arial" w:hAnsi="Arial" w:cs="Arial"/>
          <w:color w:val="000000"/>
        </w:rPr>
        <w:t>Developer</w:t>
      </w:r>
      <w:proofErr w:type="spellEnd"/>
      <w:r>
        <w:rPr>
          <w:rFonts w:ascii="Arial" w:hAnsi="Arial" w:cs="Arial"/>
          <w:color w:val="000000"/>
        </w:rPr>
        <w:t xml:space="preserve"> – Adilson Ferreira, </w:t>
      </w:r>
      <w:proofErr w:type="spellStart"/>
      <w:r>
        <w:rPr>
          <w:rFonts w:ascii="Arial" w:hAnsi="Arial" w:cs="Arial"/>
          <w:color w:val="000000"/>
        </w:rPr>
        <w:t>Kaique</w:t>
      </w:r>
      <w:proofErr w:type="spellEnd"/>
      <w:r>
        <w:rPr>
          <w:rFonts w:ascii="Arial" w:hAnsi="Arial" w:cs="Arial"/>
          <w:color w:val="000000"/>
        </w:rPr>
        <w:t xml:space="preserve"> Rodrigues</w:t>
      </w:r>
    </w:p>
    <w:p w14:paraId="5F1724D6" w14:textId="77777777" w:rsidR="004A74B1" w:rsidRDefault="004A74B1" w:rsidP="004A74B1">
      <w:pPr>
        <w:pStyle w:val="NormalWeb"/>
        <w:spacing w:before="0" w:beforeAutospacing="0" w:after="0" w:afterAutospacing="0"/>
        <w:ind w:right="114"/>
        <w:jc w:val="both"/>
        <w:textAlignment w:val="baseline"/>
        <w:rPr>
          <w:rFonts w:ascii="Arial" w:hAnsi="Arial" w:cs="Arial"/>
          <w:color w:val="000000"/>
          <w:sz w:val="22"/>
          <w:szCs w:val="22"/>
        </w:rPr>
      </w:pPr>
    </w:p>
    <w:p w14:paraId="7B9C2822" w14:textId="77777777" w:rsidR="004A74B1" w:rsidRDefault="004A74B1" w:rsidP="004A74B1">
      <w:pPr>
        <w:pStyle w:val="NormalWeb"/>
        <w:spacing w:before="0" w:beforeAutospacing="0" w:after="0" w:afterAutospacing="0"/>
        <w:ind w:right="114"/>
        <w:jc w:val="both"/>
      </w:pPr>
      <w:r>
        <w:rPr>
          <w:rFonts w:ascii="Arial" w:hAnsi="Arial" w:cs="Arial"/>
          <w:color w:val="000000"/>
        </w:rPr>
        <w:t>Responsável por tarefas recorrentes do dia a dia, onde ele se sente mais confortável e levemente desafiado no decorrer do projeto.</w:t>
      </w:r>
    </w:p>
    <w:p w14:paraId="77DDDB5F" w14:textId="76370665" w:rsidR="004760DA" w:rsidRPr="00EC42E5" w:rsidRDefault="004760DA" w:rsidP="00EC42E5">
      <w:pPr>
        <w:rPr>
          <w:rFonts w:ascii="Arial" w:hAnsi="Arial" w:cs="Arial"/>
          <w:sz w:val="28"/>
          <w:szCs w:val="28"/>
        </w:rPr>
      </w:pPr>
    </w:p>
    <w:p w14:paraId="4914BCFD" w14:textId="77777777" w:rsidR="004760DA" w:rsidRPr="004760DA" w:rsidRDefault="004760DA">
      <w:pPr>
        <w:rPr>
          <w:rFonts w:ascii="Arial" w:hAnsi="Arial"/>
          <w:b/>
          <w:smallCaps/>
          <w:sz w:val="28"/>
        </w:rPr>
      </w:pPr>
    </w:p>
    <w:p w14:paraId="54A6F9EB" w14:textId="77777777" w:rsidR="005B3ABB" w:rsidRDefault="5565042D" w:rsidP="005B3ABB">
      <w:pPr>
        <w:pStyle w:val="PFTtulo1"/>
      </w:pPr>
      <w:bookmarkStart w:id="19" w:name="_Toc51074390"/>
      <w:r>
        <w:t>Descrição do Software</w:t>
      </w:r>
      <w:bookmarkEnd w:id="19"/>
    </w:p>
    <w:p w14:paraId="3D7F4564" w14:textId="77777777" w:rsidR="005B3ABB" w:rsidRDefault="5565042D" w:rsidP="005B3ABB">
      <w:pPr>
        <w:pStyle w:val="PFTtulo3"/>
        <w:ind w:left="0"/>
      </w:pPr>
      <w:bookmarkStart w:id="20" w:name="_Toc51074391"/>
      <w:r>
        <w:t>Página Inicial</w:t>
      </w:r>
      <w:bookmarkEnd w:id="20"/>
    </w:p>
    <w:p w14:paraId="3C89A6A5" w14:textId="03491F17" w:rsidR="5565042D" w:rsidRDefault="768F7C83" w:rsidP="5565042D">
      <w:pPr>
        <w:pStyle w:val="PFCorpodeTexto"/>
        <w:rPr>
          <w:rFonts w:eastAsia="Arial" w:cs="Arial"/>
          <w:color w:val="000000" w:themeColor="text1"/>
        </w:rPr>
      </w:pPr>
      <w:r w:rsidRPr="768F7C83">
        <w:rPr>
          <w:rFonts w:eastAsia="Arial" w:cs="Arial"/>
          <w:color w:val="000000" w:themeColor="text1"/>
        </w:rPr>
        <w:t>A página inicial vai conter atalhos para as matérias em progresso de estudo, junto com um atalho para acessar as configurações do software e um botão de pesquisa no topo da tela e um atalho para acessar a página “Sobre” da empresa.</w:t>
      </w:r>
    </w:p>
    <w:p w14:paraId="273A592C" w14:textId="047BC016" w:rsidR="003D3046" w:rsidRDefault="003D3046" w:rsidP="5565042D">
      <w:pPr>
        <w:pStyle w:val="PFCorpodeTexto"/>
        <w:rPr>
          <w:rFonts w:eastAsia="Arial" w:cs="Arial"/>
          <w:color w:val="000000" w:themeColor="text1"/>
        </w:rPr>
      </w:pPr>
    </w:p>
    <w:p w14:paraId="1F519AFF" w14:textId="0F5D3F0C" w:rsidR="003D3046" w:rsidRDefault="00EC42E5" w:rsidP="003D3046">
      <w:pPr>
        <w:pStyle w:val="PFCorpodeTexto"/>
        <w:jc w:val="center"/>
      </w:pPr>
      <w:r>
        <w:rPr>
          <w:rFonts w:eastAsia="Arial" w:cs="Arial"/>
          <w:color w:val="000000" w:themeColor="text1"/>
        </w:rPr>
        <w:t>6</w:t>
      </w:r>
    </w:p>
    <w:p w14:paraId="5695EE5C" w14:textId="77777777" w:rsidR="005B3ABB" w:rsidRDefault="5565042D" w:rsidP="005B3ABB">
      <w:pPr>
        <w:pStyle w:val="PFTtulo3"/>
        <w:ind w:left="0"/>
      </w:pPr>
      <w:bookmarkStart w:id="21" w:name="_Toc51074392"/>
      <w:r>
        <w:lastRenderedPageBreak/>
        <w:t>Pesquisa</w:t>
      </w:r>
      <w:bookmarkEnd w:id="21"/>
    </w:p>
    <w:p w14:paraId="25F20EEB" w14:textId="371E001B" w:rsidR="5565042D" w:rsidRDefault="768F7C83" w:rsidP="5565042D">
      <w:pPr>
        <w:pStyle w:val="PFCorpodeTexto"/>
      </w:pPr>
      <w:r w:rsidRPr="768F7C83">
        <w:rPr>
          <w:rFonts w:eastAsia="Arial" w:cs="Arial"/>
          <w:color w:val="000000" w:themeColor="text1"/>
        </w:rPr>
        <w:t xml:space="preserve">O software terá um botão de pesquisa que sugere opções de acordo com a digitação do </w:t>
      </w:r>
      <w:proofErr w:type="spellStart"/>
      <w:proofErr w:type="gramStart"/>
      <w:r w:rsidRPr="768F7C83">
        <w:rPr>
          <w:rFonts w:eastAsia="Arial" w:cs="Arial"/>
          <w:color w:val="000000" w:themeColor="text1"/>
        </w:rPr>
        <w:t>usuário,preferências</w:t>
      </w:r>
      <w:proofErr w:type="spellEnd"/>
      <w:proofErr w:type="gramEnd"/>
      <w:r w:rsidRPr="768F7C83">
        <w:rPr>
          <w:rFonts w:eastAsia="Arial" w:cs="Arial"/>
          <w:color w:val="000000" w:themeColor="text1"/>
        </w:rPr>
        <w:t xml:space="preserve"> e aptidões do usuário para sugerir novos temas de estudo.</w:t>
      </w:r>
    </w:p>
    <w:p w14:paraId="1AD984D8" w14:textId="3E74BD24" w:rsidR="5565042D" w:rsidRDefault="5565042D" w:rsidP="5565042D">
      <w:pPr>
        <w:pStyle w:val="PFTtulo2"/>
      </w:pPr>
      <w:bookmarkStart w:id="22" w:name="_Toc51074393"/>
      <w:r>
        <w:t>Requisitos Funcionais</w:t>
      </w:r>
      <w:bookmarkEnd w:id="22"/>
    </w:p>
    <w:p w14:paraId="7C8CC0E6" w14:textId="24FD5B59" w:rsidR="5565042D" w:rsidRDefault="768F7C83" w:rsidP="768F7C83">
      <w:pPr>
        <w:pStyle w:val="PFCorpodeTexto"/>
        <w:numPr>
          <w:ilvl w:val="0"/>
          <w:numId w:val="1"/>
        </w:numPr>
        <w:rPr>
          <w:rFonts w:eastAsia="Arial" w:cs="Arial"/>
        </w:rPr>
      </w:pPr>
      <w:r>
        <w:t xml:space="preserve">Cadastro do cliente </w:t>
      </w:r>
    </w:p>
    <w:p w14:paraId="687A9F2C" w14:textId="01D7C408" w:rsidR="5565042D" w:rsidRDefault="768F7C83" w:rsidP="768F7C83">
      <w:pPr>
        <w:pStyle w:val="PFCorpodeTexto"/>
        <w:numPr>
          <w:ilvl w:val="0"/>
          <w:numId w:val="1"/>
        </w:numPr>
      </w:pPr>
      <w:r>
        <w:t xml:space="preserve">Pesquisa de jogos grátis e disponíveis. </w:t>
      </w:r>
    </w:p>
    <w:p w14:paraId="1AE4483A" w14:textId="6B6FB1B1" w:rsidR="5565042D" w:rsidRDefault="768F7C83" w:rsidP="768F7C83">
      <w:pPr>
        <w:pStyle w:val="PFCorpodeTexto"/>
        <w:numPr>
          <w:ilvl w:val="0"/>
          <w:numId w:val="1"/>
        </w:numPr>
      </w:pPr>
      <w:r>
        <w:t>Compra de jogos eletrônicos.</w:t>
      </w:r>
    </w:p>
    <w:p w14:paraId="27AE8224" w14:textId="77777777" w:rsidR="005B3ABB" w:rsidRDefault="005B3ABB" w:rsidP="005B3ABB">
      <w:pPr>
        <w:pStyle w:val="PFTtulo1"/>
      </w:pPr>
      <w:bookmarkStart w:id="23" w:name="_Toc51074394"/>
      <w:r>
        <w:t>Modelagem UML</w:t>
      </w:r>
      <w:bookmarkEnd w:id="23"/>
    </w:p>
    <w:p w14:paraId="6CC36AE7" w14:textId="77777777" w:rsidR="005B3ABB" w:rsidRDefault="005B3ABB" w:rsidP="005B3ABB">
      <w:pPr>
        <w:pStyle w:val="PFTtulo2"/>
      </w:pPr>
      <w:bookmarkStart w:id="24" w:name="_Toc51074395"/>
      <w:r>
        <w:t xml:space="preserve">Diagramas de </w:t>
      </w:r>
      <w:r w:rsidR="00C04580">
        <w:t>Classes</w:t>
      </w:r>
      <w:bookmarkEnd w:id="24"/>
    </w:p>
    <w:p w14:paraId="716B7A24" w14:textId="09463AAE" w:rsidR="005B3ABB" w:rsidRPr="00621B1B" w:rsidRDefault="008219A5" w:rsidP="00621B1B">
      <w:pPr>
        <w:rPr>
          <w:rFonts w:ascii="Arial" w:hAnsi="Arial"/>
          <w:sz w:val="24"/>
        </w:rPr>
      </w:pPr>
      <w:r w:rsidRPr="008219A5">
        <w:rPr>
          <w:rFonts w:ascii="Arial" w:hAnsi="Arial"/>
          <w:sz w:val="24"/>
        </w:rPr>
        <w:drawing>
          <wp:inline distT="0" distB="0" distL="0" distR="0" wp14:anchorId="6645E01A" wp14:editId="37BC4FFE">
            <wp:extent cx="5760720" cy="44748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74845"/>
                    </a:xfrm>
                    <a:prstGeom prst="rect">
                      <a:avLst/>
                    </a:prstGeom>
                  </pic:spPr>
                </pic:pic>
              </a:graphicData>
            </a:graphic>
          </wp:inline>
        </w:drawing>
      </w:r>
      <w:bookmarkStart w:id="25" w:name="_GoBack"/>
      <w:bookmarkEnd w:id="25"/>
    </w:p>
    <w:p w14:paraId="4339AB71" w14:textId="383EE7AD" w:rsidR="005B3ABB" w:rsidRDefault="5565042D" w:rsidP="005B3ABB">
      <w:pPr>
        <w:pStyle w:val="PFTtulo1"/>
        <w:rPr>
          <w:rFonts w:eastAsia="Arial" w:cs="Arial"/>
          <w:bCs/>
          <w:szCs w:val="28"/>
        </w:rPr>
      </w:pPr>
      <w:bookmarkStart w:id="26" w:name="_Toc51074396"/>
      <w:r w:rsidRPr="5565042D">
        <w:rPr>
          <w:rFonts w:eastAsia="Arial" w:cs="Arial"/>
          <w:bCs/>
          <w:color w:val="000000" w:themeColor="text1"/>
          <w:sz w:val="24"/>
          <w:szCs w:val="24"/>
        </w:rPr>
        <w:lastRenderedPageBreak/>
        <w:t>INTERFACE</w:t>
      </w:r>
      <w:bookmarkEnd w:id="26"/>
      <w:r>
        <w:t xml:space="preserve"> </w:t>
      </w:r>
    </w:p>
    <w:p w14:paraId="1302F9DD" w14:textId="78FA1E46" w:rsidR="005B3ABB" w:rsidRDefault="5565042D" w:rsidP="005B3ABB">
      <w:pPr>
        <w:pStyle w:val="PFCorpodeTexto"/>
        <w:jc w:val="center"/>
      </w:pPr>
      <w:r>
        <w:t xml:space="preserve">Colocar a imagem do </w:t>
      </w:r>
      <w:proofErr w:type="spellStart"/>
      <w:r>
        <w:t>chatbot</w:t>
      </w:r>
      <w:proofErr w:type="spellEnd"/>
    </w:p>
    <w:p w14:paraId="74384C61" w14:textId="6AF61F77" w:rsidR="005B3ABB" w:rsidRDefault="005B3ABB" w:rsidP="005B3ABB">
      <w:pPr>
        <w:pStyle w:val="PFCorpodeTexto"/>
        <w:jc w:val="center"/>
      </w:pPr>
    </w:p>
    <w:p w14:paraId="2ED70ED0" w14:textId="77777777" w:rsidR="005B3ABB" w:rsidRDefault="5565042D" w:rsidP="005B3ABB">
      <w:pPr>
        <w:pStyle w:val="PFTtulo2"/>
      </w:pPr>
      <w:bookmarkStart w:id="27" w:name="_Toc51074397"/>
      <w:r>
        <w:t>Implementação Física</w:t>
      </w:r>
      <w:bookmarkEnd w:id="27"/>
    </w:p>
    <w:p w14:paraId="694380FD" w14:textId="10BC861D" w:rsidR="003D3046" w:rsidRDefault="005B3ABB" w:rsidP="003D3046">
      <w:pPr>
        <w:pStyle w:val="PFCorpodeTexto"/>
        <w:ind w:left="709"/>
      </w:pPr>
      <w:r>
        <w:t xml:space="preserve">Inserir o código SQL para criação das tabelas, índices e </w:t>
      </w:r>
      <w:proofErr w:type="spellStart"/>
      <w:r>
        <w:rPr>
          <w:i/>
        </w:rPr>
        <w:t>constraints</w:t>
      </w:r>
      <w:proofErr w:type="spellEnd"/>
      <w:r w:rsidR="00BC4621">
        <w:t xml:space="preserve">, caso seja utilizado um banco de dados relacional, ou então as estruturas necessárias para bancos </w:t>
      </w:r>
      <w:proofErr w:type="spellStart"/>
      <w:r w:rsidR="00BC4621">
        <w:t>NoSQL</w:t>
      </w:r>
      <w:proofErr w:type="spellEnd"/>
      <w:r w:rsidR="00BC4621">
        <w:t>.</w:t>
      </w:r>
    </w:p>
    <w:p w14:paraId="2B71C028" w14:textId="0BA2E64A" w:rsidR="003D3046" w:rsidRDefault="003D3046" w:rsidP="003D3046">
      <w:pPr>
        <w:pStyle w:val="PFCorpodeTexto"/>
      </w:pPr>
    </w:p>
    <w:p w14:paraId="0DDF871D" w14:textId="007A2C9B" w:rsidR="003D3046" w:rsidRDefault="00EC42E5" w:rsidP="003D3046">
      <w:pPr>
        <w:pStyle w:val="PFCorpodeTexto"/>
        <w:jc w:val="center"/>
      </w:pPr>
      <w:r>
        <w:t>7</w:t>
      </w:r>
    </w:p>
    <w:p w14:paraId="0B6018DC" w14:textId="4CC73156" w:rsidR="003D3046" w:rsidRPr="00BC4621" w:rsidRDefault="003D3046" w:rsidP="003D3046">
      <w:pPr>
        <w:pStyle w:val="PFCorpodeTexto"/>
        <w:sectPr w:rsidR="003D3046" w:rsidRPr="00BC4621">
          <w:pgSz w:w="11907" w:h="16840"/>
          <w:pgMar w:top="1701" w:right="1134" w:bottom="1134" w:left="1701" w:header="1134" w:footer="1134" w:gutter="0"/>
          <w:paperSrc w:first="261" w:other="261"/>
          <w:cols w:space="720"/>
        </w:sectPr>
      </w:pPr>
    </w:p>
    <w:p w14:paraId="00A6547E" w14:textId="77777777" w:rsidR="005B3ABB" w:rsidRDefault="005B3ABB" w:rsidP="005B3ABB">
      <w:pPr>
        <w:pStyle w:val="PFTtulo1"/>
      </w:pPr>
      <w:bookmarkStart w:id="28" w:name="_Toc51074398"/>
      <w:r>
        <w:lastRenderedPageBreak/>
        <w:t>Metodologia</w:t>
      </w:r>
      <w:bookmarkEnd w:id="28"/>
    </w:p>
    <w:p w14:paraId="08040B77" w14:textId="77777777" w:rsidR="005B3ABB" w:rsidRDefault="005B3ABB" w:rsidP="005B3ABB">
      <w:pPr>
        <w:pStyle w:val="PFTtulo2"/>
      </w:pPr>
      <w:bookmarkStart w:id="29" w:name="_Toc51074399"/>
      <w:r>
        <w:t>Desenvolvimento</w:t>
      </w:r>
      <w:bookmarkEnd w:id="29"/>
    </w:p>
    <w:p w14:paraId="1E3895B9" w14:textId="77777777" w:rsidR="005B3ABB" w:rsidRDefault="005B3ABB" w:rsidP="005B3ABB">
      <w:pPr>
        <w:pStyle w:val="PFCorpodeTexto"/>
        <w:ind w:firstLine="709"/>
      </w:pPr>
      <w:r>
        <w:t>Descrever como foi realizada a codificação do sistema, detalhando as etapas para criação dos elementos</w:t>
      </w:r>
      <w:r w:rsidR="00565FFA">
        <w:t>.</w:t>
      </w:r>
    </w:p>
    <w:p w14:paraId="2F084130" w14:textId="77777777" w:rsidR="003D3046" w:rsidRDefault="768F7C83" w:rsidP="003D3046">
      <w:pPr>
        <w:pStyle w:val="PFCorpodeTexto"/>
        <w:ind w:firstLine="709"/>
      </w:pPr>
      <w:r>
        <w:t xml:space="preserve">Os códigos desenvolvidos, bem como </w:t>
      </w:r>
      <w:proofErr w:type="spellStart"/>
      <w:r>
        <w:t>oprocessos</w:t>
      </w:r>
      <w:proofErr w:type="spellEnd"/>
      <w:r>
        <w:t xml:space="preserve"> para instalação e execução, incluindo dependências e configurações, deverão ser disponibilizados em um repositório privado no </w:t>
      </w:r>
      <w:proofErr w:type="spellStart"/>
      <w:r>
        <w:t>Github</w:t>
      </w:r>
      <w:proofErr w:type="spellEnd"/>
      <w:r>
        <w:t xml:space="preserve"> com detalhamento técnico e o endereço fornecido aqui.</w:t>
      </w:r>
    </w:p>
    <w:p w14:paraId="6CD03C1D" w14:textId="77777777" w:rsidR="003D3046" w:rsidRDefault="003D3046" w:rsidP="003D3046">
      <w:pPr>
        <w:pStyle w:val="PFCorpodeTexto"/>
        <w:ind w:firstLine="709"/>
      </w:pPr>
    </w:p>
    <w:p w14:paraId="0B9F0F89" w14:textId="77777777" w:rsidR="003D3046" w:rsidRDefault="003D3046" w:rsidP="003D3046">
      <w:pPr>
        <w:pStyle w:val="PFTtulo1"/>
      </w:pPr>
      <w:r>
        <w:t>Ferramentas Utilizadas</w:t>
      </w:r>
    </w:p>
    <w:p w14:paraId="7023BCEE" w14:textId="3D363E35" w:rsidR="003D3046" w:rsidRDefault="003D3046" w:rsidP="003D3046">
      <w:pPr>
        <w:pStyle w:val="PFCorpodeTexto"/>
        <w:ind w:firstLine="709"/>
      </w:pPr>
      <w:r>
        <w:t>Informar as ferramentas que foram utilizadas para criação dos elementos como IDE para codificação em Java ou outra linguagem, tratamento de imagens, casos de usos, planilhas, troca de mensagens, entre outros que se fizerem necessários.</w:t>
      </w:r>
    </w:p>
    <w:p w14:paraId="64FD42EE" w14:textId="62FD8FD5" w:rsidR="003D3046" w:rsidRDefault="003D3046" w:rsidP="003D3046">
      <w:pPr>
        <w:pStyle w:val="PFCorpodeTexto"/>
        <w:ind w:firstLine="709"/>
      </w:pPr>
    </w:p>
    <w:p w14:paraId="3483C362" w14:textId="3DEB5ABF" w:rsidR="003D3046" w:rsidRDefault="003D3046" w:rsidP="003D3046">
      <w:pPr>
        <w:pStyle w:val="PFCorpodeTexto"/>
        <w:ind w:firstLine="709"/>
      </w:pPr>
    </w:p>
    <w:p w14:paraId="09052A8E" w14:textId="263E42E8" w:rsidR="003D3046" w:rsidRDefault="003D3046" w:rsidP="003D3046">
      <w:pPr>
        <w:pStyle w:val="PFCorpodeTexto"/>
        <w:ind w:firstLine="709"/>
      </w:pPr>
    </w:p>
    <w:p w14:paraId="3D999666" w14:textId="482B91E8" w:rsidR="003D3046" w:rsidRDefault="003D3046" w:rsidP="003D3046">
      <w:pPr>
        <w:pStyle w:val="PFCorpodeTexto"/>
        <w:ind w:firstLine="709"/>
      </w:pPr>
    </w:p>
    <w:p w14:paraId="4A895CBA" w14:textId="12B7378C" w:rsidR="003D3046" w:rsidRDefault="003D3046" w:rsidP="003D3046">
      <w:pPr>
        <w:pStyle w:val="PFCorpodeTexto"/>
        <w:ind w:firstLine="709"/>
      </w:pPr>
    </w:p>
    <w:p w14:paraId="19DA9F86" w14:textId="73268ADA" w:rsidR="003D3046" w:rsidRDefault="003D3046" w:rsidP="003D3046">
      <w:pPr>
        <w:pStyle w:val="PFCorpodeTexto"/>
        <w:ind w:firstLine="709"/>
      </w:pPr>
    </w:p>
    <w:p w14:paraId="28A9CFB9" w14:textId="1592AFDF" w:rsidR="003D3046" w:rsidRDefault="003D3046" w:rsidP="003D3046">
      <w:pPr>
        <w:pStyle w:val="PFCorpodeTexto"/>
        <w:ind w:firstLine="709"/>
      </w:pPr>
    </w:p>
    <w:p w14:paraId="3771B250" w14:textId="1FD278A9" w:rsidR="003D3046" w:rsidRDefault="003D3046" w:rsidP="003D3046">
      <w:pPr>
        <w:pStyle w:val="PFCorpodeTexto"/>
        <w:ind w:firstLine="709"/>
      </w:pPr>
    </w:p>
    <w:p w14:paraId="249B50B1" w14:textId="2866B701" w:rsidR="009619A6" w:rsidRPr="003D3046" w:rsidRDefault="00CD45F0" w:rsidP="00CD45F0">
      <w:pPr>
        <w:pStyle w:val="PFCorpodeTexto"/>
        <w:ind w:firstLine="709"/>
        <w:jc w:val="center"/>
        <w:sectPr w:rsidR="009619A6" w:rsidRPr="003D3046">
          <w:pgSz w:w="11907" w:h="16840"/>
          <w:pgMar w:top="1701" w:right="1134" w:bottom="1134" w:left="1701" w:header="1134" w:footer="1134" w:gutter="0"/>
          <w:paperSrc w:first="261" w:other="261"/>
          <w:cols w:space="720"/>
        </w:sectPr>
      </w:pPr>
      <w:r>
        <w:t>8</w:t>
      </w:r>
      <w:r w:rsidR="009619A6" w:rsidRPr="5565042D">
        <w:rPr>
          <w:b/>
          <w:bCs/>
          <w:smallCaps/>
          <w:sz w:val="28"/>
          <w:szCs w:val="28"/>
        </w:rPr>
        <w:br w:type="page"/>
      </w:r>
    </w:p>
    <w:p w14:paraId="45106379" w14:textId="77777777" w:rsidR="003D3046" w:rsidRDefault="003D3046" w:rsidP="003D3046">
      <w:pPr>
        <w:pStyle w:val="PFTtulo1"/>
      </w:pPr>
      <w:r>
        <w:lastRenderedPageBreak/>
        <w:t>Conclusão</w:t>
      </w:r>
    </w:p>
    <w:p w14:paraId="20C4E948" w14:textId="77777777" w:rsidR="003D3046" w:rsidRDefault="003D3046" w:rsidP="003D3046">
      <w:pPr>
        <w:pStyle w:val="PFCorpodeTexto"/>
        <w:ind w:firstLine="709"/>
      </w:pPr>
      <w:r>
        <w:t>Escrever uma breve conclusão sobre o trabalho como um todo, apresentando os pontos fortes.</w:t>
      </w:r>
    </w:p>
    <w:p w14:paraId="1DBFBBD1" w14:textId="77777777" w:rsidR="00022F91" w:rsidRDefault="00022F91" w:rsidP="00022F91">
      <w:pPr>
        <w:pStyle w:val="PFCorpodeTexto"/>
        <w:ind w:firstLine="709"/>
      </w:pPr>
    </w:p>
    <w:p w14:paraId="723150EA" w14:textId="77777777" w:rsidR="003D3046" w:rsidRDefault="003D3046" w:rsidP="00022F91">
      <w:pPr>
        <w:pStyle w:val="PFCorpodeTexto"/>
        <w:ind w:firstLine="709"/>
      </w:pPr>
    </w:p>
    <w:p w14:paraId="5A6C5951" w14:textId="77777777" w:rsidR="003D3046" w:rsidRDefault="003D3046" w:rsidP="00022F91">
      <w:pPr>
        <w:pStyle w:val="PFCorpodeTexto"/>
        <w:ind w:firstLine="709"/>
      </w:pPr>
    </w:p>
    <w:p w14:paraId="0F570BA9" w14:textId="77777777" w:rsidR="003D3046" w:rsidRDefault="003D3046" w:rsidP="00022F91">
      <w:pPr>
        <w:pStyle w:val="PFCorpodeTexto"/>
        <w:ind w:firstLine="709"/>
      </w:pPr>
    </w:p>
    <w:p w14:paraId="1F423A3B" w14:textId="77777777" w:rsidR="003D3046" w:rsidRDefault="003D3046" w:rsidP="00022F91">
      <w:pPr>
        <w:pStyle w:val="PFCorpodeTexto"/>
        <w:ind w:firstLine="709"/>
      </w:pPr>
    </w:p>
    <w:p w14:paraId="5CA92D49" w14:textId="77777777" w:rsidR="003D3046" w:rsidRDefault="003D3046" w:rsidP="00022F91">
      <w:pPr>
        <w:pStyle w:val="PFCorpodeTexto"/>
        <w:ind w:firstLine="709"/>
      </w:pPr>
    </w:p>
    <w:p w14:paraId="37DECE88" w14:textId="77777777" w:rsidR="003D3046" w:rsidRDefault="003D3046" w:rsidP="00022F91">
      <w:pPr>
        <w:pStyle w:val="PFCorpodeTexto"/>
        <w:ind w:firstLine="709"/>
      </w:pPr>
    </w:p>
    <w:p w14:paraId="6FC2F428" w14:textId="77777777" w:rsidR="003D3046" w:rsidRDefault="003D3046" w:rsidP="00022F91">
      <w:pPr>
        <w:pStyle w:val="PFCorpodeTexto"/>
        <w:ind w:firstLine="709"/>
      </w:pPr>
    </w:p>
    <w:p w14:paraId="79780064" w14:textId="77777777" w:rsidR="003D3046" w:rsidRDefault="003D3046" w:rsidP="00022F91">
      <w:pPr>
        <w:pStyle w:val="PFCorpodeTexto"/>
        <w:ind w:firstLine="709"/>
      </w:pPr>
    </w:p>
    <w:p w14:paraId="111CF40D" w14:textId="77777777" w:rsidR="003D3046" w:rsidRDefault="003D3046" w:rsidP="00022F91">
      <w:pPr>
        <w:pStyle w:val="PFCorpodeTexto"/>
        <w:ind w:firstLine="709"/>
      </w:pPr>
    </w:p>
    <w:p w14:paraId="7BA1CD64" w14:textId="77777777" w:rsidR="003D3046" w:rsidRDefault="003D3046" w:rsidP="00022F91">
      <w:pPr>
        <w:pStyle w:val="PFCorpodeTexto"/>
        <w:ind w:firstLine="709"/>
      </w:pPr>
    </w:p>
    <w:p w14:paraId="11D239B7" w14:textId="77777777" w:rsidR="003D3046" w:rsidRDefault="003D3046" w:rsidP="00022F91">
      <w:pPr>
        <w:pStyle w:val="PFCorpodeTexto"/>
        <w:ind w:firstLine="709"/>
      </w:pPr>
    </w:p>
    <w:p w14:paraId="27EF9C41" w14:textId="77777777" w:rsidR="003D3046" w:rsidRDefault="003D3046" w:rsidP="00022F91">
      <w:pPr>
        <w:pStyle w:val="PFCorpodeTexto"/>
        <w:ind w:firstLine="709"/>
      </w:pPr>
    </w:p>
    <w:p w14:paraId="6E479622" w14:textId="77777777" w:rsidR="003D3046" w:rsidRDefault="003D3046" w:rsidP="00022F91">
      <w:pPr>
        <w:pStyle w:val="PFCorpodeTexto"/>
        <w:ind w:firstLine="709"/>
      </w:pPr>
    </w:p>
    <w:p w14:paraId="7A123916" w14:textId="77777777" w:rsidR="003D3046" w:rsidRDefault="003D3046" w:rsidP="00022F91">
      <w:pPr>
        <w:pStyle w:val="PFCorpodeTexto"/>
        <w:ind w:firstLine="709"/>
      </w:pPr>
    </w:p>
    <w:p w14:paraId="2D38DDAC" w14:textId="77777777" w:rsidR="003D3046" w:rsidRDefault="003D3046" w:rsidP="00022F91">
      <w:pPr>
        <w:pStyle w:val="PFCorpodeTexto"/>
        <w:ind w:firstLine="709"/>
      </w:pPr>
    </w:p>
    <w:p w14:paraId="0F23BB34" w14:textId="77777777" w:rsidR="003D3046" w:rsidRDefault="003D3046" w:rsidP="00022F91">
      <w:pPr>
        <w:pStyle w:val="PFCorpodeTexto"/>
        <w:ind w:firstLine="709"/>
      </w:pPr>
    </w:p>
    <w:p w14:paraId="6CFB0299" w14:textId="078769BF" w:rsidR="003D3046" w:rsidRPr="00022F91" w:rsidRDefault="00CD45F0" w:rsidP="00CD45F0">
      <w:pPr>
        <w:pStyle w:val="PFCorpodeTexto"/>
        <w:jc w:val="center"/>
        <w:sectPr w:rsidR="003D3046" w:rsidRPr="00022F91">
          <w:pgSz w:w="11907" w:h="16840"/>
          <w:pgMar w:top="1701" w:right="1134" w:bottom="1134" w:left="1701" w:header="1134" w:footer="1134" w:gutter="0"/>
          <w:paperSrc w:first="261" w:other="261"/>
          <w:cols w:space="720"/>
        </w:sectPr>
      </w:pPr>
      <w:r>
        <w:t>9</w:t>
      </w:r>
    </w:p>
    <w:p w14:paraId="646BE720" w14:textId="77777777" w:rsidR="005B3ABB" w:rsidRDefault="005B3ABB" w:rsidP="005B3ABB">
      <w:pPr>
        <w:spacing w:line="360" w:lineRule="auto"/>
        <w:rPr>
          <w:b/>
          <w:smallCaps/>
          <w:sz w:val="28"/>
        </w:rPr>
        <w:sectPr w:rsidR="005B3ABB">
          <w:pgSz w:w="11907" w:h="16840"/>
          <w:pgMar w:top="1701" w:right="1134" w:bottom="1134" w:left="1701" w:header="1134" w:footer="1134" w:gutter="0"/>
          <w:paperSrc w:first="261" w:other="261"/>
          <w:cols w:space="720"/>
        </w:sectPr>
      </w:pPr>
    </w:p>
    <w:p w14:paraId="5251DC69" w14:textId="02E3AD24" w:rsidR="5565042D" w:rsidRDefault="5565042D"/>
    <w:sectPr w:rsidR="5565042D" w:rsidSect="001365F3">
      <w:footerReference w:type="default" r:id="rId11"/>
      <w:type w:val="oddPage"/>
      <w:pgSz w:w="11909" w:h="16834" w:code="9"/>
      <w:pgMar w:top="1701" w:right="1134" w:bottom="1134"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D549F" w14:textId="77777777" w:rsidR="00D73867" w:rsidRDefault="00D73867">
      <w:r>
        <w:separator/>
      </w:r>
    </w:p>
  </w:endnote>
  <w:endnote w:type="continuationSeparator" w:id="0">
    <w:p w14:paraId="48E74F12" w14:textId="77777777" w:rsidR="00D73867" w:rsidRDefault="00D7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01358"/>
      <w:docPartObj>
        <w:docPartGallery w:val="Page Numbers (Bottom of Page)"/>
        <w:docPartUnique/>
      </w:docPartObj>
    </w:sdtPr>
    <w:sdtEndPr>
      <w:rPr>
        <w:rFonts w:ascii="Arial" w:hAnsi="Arial" w:cs="Arial"/>
      </w:rPr>
    </w:sdtEndPr>
    <w:sdtContent>
      <w:p w14:paraId="08D8E22C" w14:textId="77777777" w:rsidR="005B3ABB" w:rsidRPr="00AF6027" w:rsidRDefault="005B3ABB">
        <w:pPr>
          <w:pStyle w:val="Rodap"/>
          <w:jc w:val="right"/>
          <w:rPr>
            <w:rFonts w:ascii="Arial" w:hAnsi="Arial" w:cs="Arial"/>
          </w:rPr>
        </w:pPr>
        <w:r w:rsidRPr="00AF6027">
          <w:rPr>
            <w:rFonts w:ascii="Arial" w:hAnsi="Arial" w:cs="Arial"/>
          </w:rPr>
          <w:fldChar w:fldCharType="begin"/>
        </w:r>
        <w:r w:rsidRPr="00AF6027">
          <w:rPr>
            <w:rFonts w:ascii="Arial" w:hAnsi="Arial" w:cs="Arial"/>
          </w:rPr>
          <w:instrText>PAGE   \* MERGEFORMAT</w:instrText>
        </w:r>
        <w:r w:rsidRPr="00AF6027">
          <w:rPr>
            <w:rFonts w:ascii="Arial" w:hAnsi="Arial" w:cs="Arial"/>
          </w:rPr>
          <w:fldChar w:fldCharType="separate"/>
        </w:r>
        <w:r w:rsidR="00FF04E1">
          <w:rPr>
            <w:rFonts w:ascii="Arial" w:hAnsi="Arial" w:cs="Arial"/>
            <w:noProof/>
          </w:rPr>
          <w:t>30</w:t>
        </w:r>
        <w:r w:rsidRPr="00AF6027">
          <w:rPr>
            <w:rFonts w:ascii="Arial" w:hAnsi="Arial" w:cs="Arial"/>
          </w:rPr>
          <w:fldChar w:fldCharType="end"/>
        </w:r>
      </w:p>
    </w:sdtContent>
  </w:sdt>
  <w:p w14:paraId="0369762C" w14:textId="77777777" w:rsidR="005B3ABB" w:rsidRDefault="005B3A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C1420" w14:textId="77777777" w:rsidR="00D73867" w:rsidRDefault="00D73867">
      <w:r>
        <w:separator/>
      </w:r>
    </w:p>
  </w:footnote>
  <w:footnote w:type="continuationSeparator" w:id="0">
    <w:p w14:paraId="56D99241" w14:textId="77777777" w:rsidR="00D73867" w:rsidRDefault="00D73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suff w:val="nothing"/>
      <w:lvlText w:val="%1-"/>
      <w:lvlJc w:val="left"/>
      <w:pPr>
        <w:ind w:left="375" w:hanging="375"/>
      </w:p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002"/>
    <w:multiLevelType w:val="hybridMultilevel"/>
    <w:tmpl w:val="00000002"/>
    <w:name w:val="WW8Num6"/>
    <w:lvl w:ilvl="0" w:tplc="D372691E">
      <w:start w:val="1"/>
      <w:numFmt w:val="decimal"/>
      <w:lvlText w:val="%1."/>
      <w:lvlJc w:val="left"/>
      <w:pPr>
        <w:tabs>
          <w:tab w:val="num" w:pos="360"/>
        </w:tabs>
      </w:pPr>
    </w:lvl>
    <w:lvl w:ilvl="1" w:tplc="1CEA919C">
      <w:numFmt w:val="decimal"/>
      <w:lvlText w:val=""/>
      <w:lvlJc w:val="left"/>
    </w:lvl>
    <w:lvl w:ilvl="2" w:tplc="B8E6D788">
      <w:numFmt w:val="decimal"/>
      <w:lvlText w:val=""/>
      <w:lvlJc w:val="left"/>
    </w:lvl>
    <w:lvl w:ilvl="3" w:tplc="0AACB768">
      <w:numFmt w:val="decimal"/>
      <w:lvlText w:val=""/>
      <w:lvlJc w:val="left"/>
    </w:lvl>
    <w:lvl w:ilvl="4" w:tplc="B5EE0B40">
      <w:numFmt w:val="decimal"/>
      <w:lvlText w:val=""/>
      <w:lvlJc w:val="left"/>
    </w:lvl>
    <w:lvl w:ilvl="5" w:tplc="E45AEB28">
      <w:numFmt w:val="decimal"/>
      <w:lvlText w:val=""/>
      <w:lvlJc w:val="left"/>
    </w:lvl>
    <w:lvl w:ilvl="6" w:tplc="F16A21B4">
      <w:numFmt w:val="decimal"/>
      <w:lvlText w:val=""/>
      <w:lvlJc w:val="left"/>
    </w:lvl>
    <w:lvl w:ilvl="7" w:tplc="640468F0">
      <w:numFmt w:val="decimal"/>
      <w:lvlText w:val=""/>
      <w:lvlJc w:val="left"/>
    </w:lvl>
    <w:lvl w:ilvl="8" w:tplc="4DC4AF86">
      <w:numFmt w:val="decimal"/>
      <w:lvlText w:val=""/>
      <w:lvlJc w:val="left"/>
    </w:lvl>
  </w:abstractNum>
  <w:abstractNum w:abstractNumId="2" w15:restartNumberingAfterBreak="0">
    <w:nsid w:val="00000003"/>
    <w:multiLevelType w:val="hybridMultilevel"/>
    <w:tmpl w:val="00000003"/>
    <w:name w:val="WW8Num7"/>
    <w:lvl w:ilvl="0" w:tplc="73E2008E">
      <w:start w:val="1"/>
      <w:numFmt w:val="decimal"/>
      <w:lvlText w:val="%1."/>
      <w:lvlJc w:val="left"/>
      <w:pPr>
        <w:tabs>
          <w:tab w:val="num" w:pos="360"/>
        </w:tabs>
      </w:pPr>
    </w:lvl>
    <w:lvl w:ilvl="1" w:tplc="946A3260">
      <w:numFmt w:val="decimal"/>
      <w:lvlText w:val=""/>
      <w:lvlJc w:val="left"/>
    </w:lvl>
    <w:lvl w:ilvl="2" w:tplc="E0BE9720">
      <w:numFmt w:val="decimal"/>
      <w:lvlText w:val=""/>
      <w:lvlJc w:val="left"/>
    </w:lvl>
    <w:lvl w:ilvl="3" w:tplc="20B88C02">
      <w:numFmt w:val="decimal"/>
      <w:lvlText w:val=""/>
      <w:lvlJc w:val="left"/>
    </w:lvl>
    <w:lvl w:ilvl="4" w:tplc="D0E21000">
      <w:numFmt w:val="decimal"/>
      <w:lvlText w:val=""/>
      <w:lvlJc w:val="left"/>
    </w:lvl>
    <w:lvl w:ilvl="5" w:tplc="1040C1E0">
      <w:numFmt w:val="decimal"/>
      <w:lvlText w:val=""/>
      <w:lvlJc w:val="left"/>
    </w:lvl>
    <w:lvl w:ilvl="6" w:tplc="4252A7D0">
      <w:numFmt w:val="decimal"/>
      <w:lvlText w:val=""/>
      <w:lvlJc w:val="left"/>
    </w:lvl>
    <w:lvl w:ilvl="7" w:tplc="66BA7518">
      <w:numFmt w:val="decimal"/>
      <w:lvlText w:val=""/>
      <w:lvlJc w:val="left"/>
    </w:lvl>
    <w:lvl w:ilvl="8" w:tplc="76BA4368">
      <w:numFmt w:val="decimal"/>
      <w:lvlText w:val=""/>
      <w:lvlJc w:val="left"/>
    </w:lvl>
  </w:abstractNum>
  <w:abstractNum w:abstractNumId="3" w15:restartNumberingAfterBreak="0">
    <w:nsid w:val="00000004"/>
    <w:multiLevelType w:val="hybridMultilevel"/>
    <w:tmpl w:val="00000004"/>
    <w:name w:val="WW8Num9"/>
    <w:lvl w:ilvl="0" w:tplc="783AAA1C">
      <w:start w:val="1"/>
      <w:numFmt w:val="decimal"/>
      <w:lvlText w:val="%1."/>
      <w:lvlJc w:val="left"/>
      <w:pPr>
        <w:tabs>
          <w:tab w:val="num" w:pos="360"/>
        </w:tabs>
      </w:pPr>
    </w:lvl>
    <w:lvl w:ilvl="1" w:tplc="93AE13C4">
      <w:numFmt w:val="decimal"/>
      <w:lvlText w:val=""/>
      <w:lvlJc w:val="left"/>
    </w:lvl>
    <w:lvl w:ilvl="2" w:tplc="A26A2916">
      <w:numFmt w:val="decimal"/>
      <w:lvlText w:val=""/>
      <w:lvlJc w:val="left"/>
    </w:lvl>
    <w:lvl w:ilvl="3" w:tplc="B2700320">
      <w:numFmt w:val="decimal"/>
      <w:lvlText w:val=""/>
      <w:lvlJc w:val="left"/>
    </w:lvl>
    <w:lvl w:ilvl="4" w:tplc="588A1EDC">
      <w:numFmt w:val="decimal"/>
      <w:lvlText w:val=""/>
      <w:lvlJc w:val="left"/>
    </w:lvl>
    <w:lvl w:ilvl="5" w:tplc="48868AD8">
      <w:numFmt w:val="decimal"/>
      <w:lvlText w:val=""/>
      <w:lvlJc w:val="left"/>
    </w:lvl>
    <w:lvl w:ilvl="6" w:tplc="FF18FFFC">
      <w:numFmt w:val="decimal"/>
      <w:lvlText w:val=""/>
      <w:lvlJc w:val="left"/>
    </w:lvl>
    <w:lvl w:ilvl="7" w:tplc="27BA4DF2">
      <w:numFmt w:val="decimal"/>
      <w:lvlText w:val=""/>
      <w:lvlJc w:val="left"/>
    </w:lvl>
    <w:lvl w:ilvl="8" w:tplc="A490AD98">
      <w:numFmt w:val="decimal"/>
      <w:lvlText w:val=""/>
      <w:lvlJc w:val="left"/>
    </w:lvl>
  </w:abstractNum>
  <w:abstractNum w:abstractNumId="4" w15:restartNumberingAfterBreak="0">
    <w:nsid w:val="00000005"/>
    <w:multiLevelType w:val="hybridMultilevel"/>
    <w:tmpl w:val="00000005"/>
    <w:name w:val="WW8Num10"/>
    <w:lvl w:ilvl="0" w:tplc="31F26108">
      <w:start w:val="1"/>
      <w:numFmt w:val="bullet"/>
      <w:lvlText w:val="·"/>
      <w:lvlJc w:val="left"/>
      <w:pPr>
        <w:tabs>
          <w:tab w:val="num" w:pos="360"/>
        </w:tabs>
      </w:pPr>
      <w:rPr>
        <w:rFonts w:ascii="Symbol" w:hAnsi="Symbol"/>
      </w:rPr>
    </w:lvl>
    <w:lvl w:ilvl="1" w:tplc="ED50949C">
      <w:numFmt w:val="decimal"/>
      <w:lvlText w:val=""/>
      <w:lvlJc w:val="left"/>
    </w:lvl>
    <w:lvl w:ilvl="2" w:tplc="A3905396">
      <w:numFmt w:val="decimal"/>
      <w:lvlText w:val=""/>
      <w:lvlJc w:val="left"/>
    </w:lvl>
    <w:lvl w:ilvl="3" w:tplc="F7807F98">
      <w:numFmt w:val="decimal"/>
      <w:lvlText w:val=""/>
      <w:lvlJc w:val="left"/>
    </w:lvl>
    <w:lvl w:ilvl="4" w:tplc="6C28A87A">
      <w:numFmt w:val="decimal"/>
      <w:lvlText w:val=""/>
      <w:lvlJc w:val="left"/>
    </w:lvl>
    <w:lvl w:ilvl="5" w:tplc="DC589660">
      <w:numFmt w:val="decimal"/>
      <w:lvlText w:val=""/>
      <w:lvlJc w:val="left"/>
    </w:lvl>
    <w:lvl w:ilvl="6" w:tplc="7CFC6A9C">
      <w:numFmt w:val="decimal"/>
      <w:lvlText w:val=""/>
      <w:lvlJc w:val="left"/>
    </w:lvl>
    <w:lvl w:ilvl="7" w:tplc="40BA932A">
      <w:numFmt w:val="decimal"/>
      <w:lvlText w:val=""/>
      <w:lvlJc w:val="left"/>
    </w:lvl>
    <w:lvl w:ilvl="8" w:tplc="2116C454">
      <w:numFmt w:val="decimal"/>
      <w:lvlText w:val=""/>
      <w:lvlJc w:val="left"/>
    </w:lvl>
  </w:abstractNum>
  <w:abstractNum w:abstractNumId="5" w15:restartNumberingAfterBreak="0">
    <w:nsid w:val="00000006"/>
    <w:multiLevelType w:val="hybridMultilevel"/>
    <w:tmpl w:val="00000006"/>
    <w:name w:val="WW8Num11"/>
    <w:lvl w:ilvl="0" w:tplc="7B9EC83A">
      <w:start w:val="1"/>
      <w:numFmt w:val="decimal"/>
      <w:lvlText w:val="%1."/>
      <w:lvlJc w:val="left"/>
      <w:pPr>
        <w:tabs>
          <w:tab w:val="num" w:pos="360"/>
        </w:tabs>
      </w:pPr>
    </w:lvl>
    <w:lvl w:ilvl="1" w:tplc="E25208F0">
      <w:numFmt w:val="decimal"/>
      <w:lvlText w:val=""/>
      <w:lvlJc w:val="left"/>
    </w:lvl>
    <w:lvl w:ilvl="2" w:tplc="563CBD12">
      <w:numFmt w:val="decimal"/>
      <w:lvlText w:val=""/>
      <w:lvlJc w:val="left"/>
    </w:lvl>
    <w:lvl w:ilvl="3" w:tplc="15CCA1D2">
      <w:numFmt w:val="decimal"/>
      <w:lvlText w:val=""/>
      <w:lvlJc w:val="left"/>
    </w:lvl>
    <w:lvl w:ilvl="4" w:tplc="83CE1A2A">
      <w:numFmt w:val="decimal"/>
      <w:lvlText w:val=""/>
      <w:lvlJc w:val="left"/>
    </w:lvl>
    <w:lvl w:ilvl="5" w:tplc="1D1C2954">
      <w:numFmt w:val="decimal"/>
      <w:lvlText w:val=""/>
      <w:lvlJc w:val="left"/>
    </w:lvl>
    <w:lvl w:ilvl="6" w:tplc="F556AFC8">
      <w:numFmt w:val="decimal"/>
      <w:lvlText w:val=""/>
      <w:lvlJc w:val="left"/>
    </w:lvl>
    <w:lvl w:ilvl="7" w:tplc="274E6706">
      <w:numFmt w:val="decimal"/>
      <w:lvlText w:val=""/>
      <w:lvlJc w:val="left"/>
    </w:lvl>
    <w:lvl w:ilvl="8" w:tplc="BD028BC2">
      <w:numFmt w:val="decimal"/>
      <w:lvlText w:val=""/>
      <w:lvlJc w:val="left"/>
    </w:lvl>
  </w:abstractNum>
  <w:abstractNum w:abstractNumId="6" w15:restartNumberingAfterBreak="0">
    <w:nsid w:val="00000007"/>
    <w:multiLevelType w:val="hybridMultilevel"/>
    <w:tmpl w:val="00000007"/>
    <w:name w:val="WW8Num15"/>
    <w:lvl w:ilvl="0" w:tplc="16FC0762">
      <w:start w:val="1"/>
      <w:numFmt w:val="decimal"/>
      <w:lvlText w:val="%1."/>
      <w:lvlJc w:val="left"/>
      <w:pPr>
        <w:tabs>
          <w:tab w:val="num" w:pos="360"/>
        </w:tabs>
      </w:pPr>
    </w:lvl>
    <w:lvl w:ilvl="1" w:tplc="834EB06E">
      <w:numFmt w:val="decimal"/>
      <w:lvlText w:val=""/>
      <w:lvlJc w:val="left"/>
    </w:lvl>
    <w:lvl w:ilvl="2" w:tplc="1E68E162">
      <w:numFmt w:val="decimal"/>
      <w:lvlText w:val=""/>
      <w:lvlJc w:val="left"/>
    </w:lvl>
    <w:lvl w:ilvl="3" w:tplc="F74CDD82">
      <w:numFmt w:val="decimal"/>
      <w:lvlText w:val=""/>
      <w:lvlJc w:val="left"/>
    </w:lvl>
    <w:lvl w:ilvl="4" w:tplc="7D64FA4E">
      <w:numFmt w:val="decimal"/>
      <w:lvlText w:val=""/>
      <w:lvlJc w:val="left"/>
    </w:lvl>
    <w:lvl w:ilvl="5" w:tplc="2640BA72">
      <w:numFmt w:val="decimal"/>
      <w:lvlText w:val=""/>
      <w:lvlJc w:val="left"/>
    </w:lvl>
    <w:lvl w:ilvl="6" w:tplc="5FCA35CA">
      <w:numFmt w:val="decimal"/>
      <w:lvlText w:val=""/>
      <w:lvlJc w:val="left"/>
    </w:lvl>
    <w:lvl w:ilvl="7" w:tplc="E4820344">
      <w:numFmt w:val="decimal"/>
      <w:lvlText w:val=""/>
      <w:lvlJc w:val="left"/>
    </w:lvl>
    <w:lvl w:ilvl="8" w:tplc="9B04647A">
      <w:numFmt w:val="decimal"/>
      <w:lvlText w:val=""/>
      <w:lvlJc w:val="left"/>
    </w:lvl>
  </w:abstractNum>
  <w:abstractNum w:abstractNumId="7" w15:restartNumberingAfterBreak="0">
    <w:nsid w:val="00000008"/>
    <w:multiLevelType w:val="multilevel"/>
    <w:tmpl w:val="00000008"/>
    <w:name w:val="WW8Num19"/>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00A"/>
    <w:multiLevelType w:val="multilevel"/>
    <w:tmpl w:val="0000000A"/>
    <w:name w:val="WW8Num21"/>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F"/>
    <w:multiLevelType w:val="hybridMultilevel"/>
    <w:tmpl w:val="0000000F"/>
    <w:name w:val="WW8Num29"/>
    <w:lvl w:ilvl="0" w:tplc="2278A488">
      <w:start w:val="1"/>
      <w:numFmt w:val="decimal"/>
      <w:lvlText w:val="%1."/>
      <w:lvlJc w:val="left"/>
      <w:pPr>
        <w:tabs>
          <w:tab w:val="num" w:pos="360"/>
        </w:tabs>
      </w:pPr>
    </w:lvl>
    <w:lvl w:ilvl="1" w:tplc="A8A2DA06">
      <w:numFmt w:val="decimal"/>
      <w:lvlText w:val=""/>
      <w:lvlJc w:val="left"/>
    </w:lvl>
    <w:lvl w:ilvl="2" w:tplc="9D88110E">
      <w:numFmt w:val="decimal"/>
      <w:lvlText w:val=""/>
      <w:lvlJc w:val="left"/>
    </w:lvl>
    <w:lvl w:ilvl="3" w:tplc="8C4E13E4">
      <w:numFmt w:val="decimal"/>
      <w:lvlText w:val=""/>
      <w:lvlJc w:val="left"/>
    </w:lvl>
    <w:lvl w:ilvl="4" w:tplc="55844516">
      <w:numFmt w:val="decimal"/>
      <w:lvlText w:val=""/>
      <w:lvlJc w:val="left"/>
    </w:lvl>
    <w:lvl w:ilvl="5" w:tplc="C7C6744A">
      <w:numFmt w:val="decimal"/>
      <w:lvlText w:val=""/>
      <w:lvlJc w:val="left"/>
    </w:lvl>
    <w:lvl w:ilvl="6" w:tplc="D0C0F7A6">
      <w:numFmt w:val="decimal"/>
      <w:lvlText w:val=""/>
      <w:lvlJc w:val="left"/>
    </w:lvl>
    <w:lvl w:ilvl="7" w:tplc="3614FEB0">
      <w:numFmt w:val="decimal"/>
      <w:lvlText w:val=""/>
      <w:lvlJc w:val="left"/>
    </w:lvl>
    <w:lvl w:ilvl="8" w:tplc="55E006B0">
      <w:numFmt w:val="decimal"/>
      <w:lvlText w:val=""/>
      <w:lvlJc w:val="left"/>
    </w:lvl>
  </w:abstractNum>
  <w:abstractNum w:abstractNumId="10" w15:restartNumberingAfterBreak="0">
    <w:nsid w:val="00000010"/>
    <w:multiLevelType w:val="multilevel"/>
    <w:tmpl w:val="00000010"/>
    <w:name w:val="WW8Num31"/>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011"/>
    <w:multiLevelType w:val="hybridMultilevel"/>
    <w:tmpl w:val="00000011"/>
    <w:name w:val="WW8Num33"/>
    <w:lvl w:ilvl="0" w:tplc="D514DF64">
      <w:start w:val="1"/>
      <w:numFmt w:val="decimal"/>
      <w:lvlText w:val="%1."/>
      <w:lvlJc w:val="left"/>
      <w:pPr>
        <w:tabs>
          <w:tab w:val="num" w:pos="360"/>
        </w:tabs>
      </w:pPr>
    </w:lvl>
    <w:lvl w:ilvl="1" w:tplc="B7CA4732">
      <w:numFmt w:val="decimal"/>
      <w:lvlText w:val=""/>
      <w:lvlJc w:val="left"/>
    </w:lvl>
    <w:lvl w:ilvl="2" w:tplc="B6101008">
      <w:numFmt w:val="decimal"/>
      <w:lvlText w:val=""/>
      <w:lvlJc w:val="left"/>
    </w:lvl>
    <w:lvl w:ilvl="3" w:tplc="4602115C">
      <w:numFmt w:val="decimal"/>
      <w:lvlText w:val=""/>
      <w:lvlJc w:val="left"/>
    </w:lvl>
    <w:lvl w:ilvl="4" w:tplc="3BDA87CC">
      <w:numFmt w:val="decimal"/>
      <w:lvlText w:val=""/>
      <w:lvlJc w:val="left"/>
    </w:lvl>
    <w:lvl w:ilvl="5" w:tplc="2690C014">
      <w:numFmt w:val="decimal"/>
      <w:lvlText w:val=""/>
      <w:lvlJc w:val="left"/>
    </w:lvl>
    <w:lvl w:ilvl="6" w:tplc="3E5CD956">
      <w:numFmt w:val="decimal"/>
      <w:lvlText w:val=""/>
      <w:lvlJc w:val="left"/>
    </w:lvl>
    <w:lvl w:ilvl="7" w:tplc="58120784">
      <w:numFmt w:val="decimal"/>
      <w:lvlText w:val=""/>
      <w:lvlJc w:val="left"/>
    </w:lvl>
    <w:lvl w:ilvl="8" w:tplc="99D4EADA">
      <w:numFmt w:val="decimal"/>
      <w:lvlText w:val=""/>
      <w:lvlJc w:val="left"/>
    </w:lvl>
  </w:abstractNum>
  <w:abstractNum w:abstractNumId="12" w15:restartNumberingAfterBreak="0">
    <w:nsid w:val="00000012"/>
    <w:multiLevelType w:val="hybridMultilevel"/>
    <w:tmpl w:val="00000012"/>
    <w:name w:val="WW8Num35"/>
    <w:lvl w:ilvl="0" w:tplc="2ED86D60">
      <w:start w:val="1"/>
      <w:numFmt w:val="lowerLetter"/>
      <w:lvlText w:val="%1)"/>
      <w:lvlJc w:val="left"/>
      <w:pPr>
        <w:tabs>
          <w:tab w:val="num" w:pos="1368"/>
        </w:tabs>
      </w:pPr>
    </w:lvl>
    <w:lvl w:ilvl="1" w:tplc="980454E6">
      <w:numFmt w:val="decimal"/>
      <w:lvlText w:val=""/>
      <w:lvlJc w:val="left"/>
    </w:lvl>
    <w:lvl w:ilvl="2" w:tplc="93522532">
      <w:numFmt w:val="decimal"/>
      <w:lvlText w:val=""/>
      <w:lvlJc w:val="left"/>
    </w:lvl>
    <w:lvl w:ilvl="3" w:tplc="6BC011AC">
      <w:numFmt w:val="decimal"/>
      <w:lvlText w:val=""/>
      <w:lvlJc w:val="left"/>
    </w:lvl>
    <w:lvl w:ilvl="4" w:tplc="55B0A21E">
      <w:numFmt w:val="decimal"/>
      <w:lvlText w:val=""/>
      <w:lvlJc w:val="left"/>
    </w:lvl>
    <w:lvl w:ilvl="5" w:tplc="F0D24022">
      <w:numFmt w:val="decimal"/>
      <w:lvlText w:val=""/>
      <w:lvlJc w:val="left"/>
    </w:lvl>
    <w:lvl w:ilvl="6" w:tplc="CFCAF894">
      <w:numFmt w:val="decimal"/>
      <w:lvlText w:val=""/>
      <w:lvlJc w:val="left"/>
    </w:lvl>
    <w:lvl w:ilvl="7" w:tplc="FE103F76">
      <w:numFmt w:val="decimal"/>
      <w:lvlText w:val=""/>
      <w:lvlJc w:val="left"/>
    </w:lvl>
    <w:lvl w:ilvl="8" w:tplc="0518D33A">
      <w:numFmt w:val="decimal"/>
      <w:lvlText w:val=""/>
      <w:lvlJc w:val="left"/>
    </w:lvl>
  </w:abstractNum>
  <w:abstractNum w:abstractNumId="13" w15:restartNumberingAfterBreak="0">
    <w:nsid w:val="00000013"/>
    <w:multiLevelType w:val="hybridMultilevel"/>
    <w:tmpl w:val="00000013"/>
    <w:name w:val="WW8Num36"/>
    <w:lvl w:ilvl="0" w:tplc="EF866A64">
      <w:start w:val="1"/>
      <w:numFmt w:val="decimal"/>
      <w:lvlText w:val="%1."/>
      <w:lvlJc w:val="left"/>
      <w:pPr>
        <w:tabs>
          <w:tab w:val="num" w:pos="360"/>
        </w:tabs>
      </w:pPr>
    </w:lvl>
    <w:lvl w:ilvl="1" w:tplc="08F2902E">
      <w:numFmt w:val="decimal"/>
      <w:lvlText w:val=""/>
      <w:lvlJc w:val="left"/>
    </w:lvl>
    <w:lvl w:ilvl="2" w:tplc="CB3C726E">
      <w:numFmt w:val="decimal"/>
      <w:lvlText w:val=""/>
      <w:lvlJc w:val="left"/>
    </w:lvl>
    <w:lvl w:ilvl="3" w:tplc="5658F304">
      <w:numFmt w:val="decimal"/>
      <w:lvlText w:val=""/>
      <w:lvlJc w:val="left"/>
    </w:lvl>
    <w:lvl w:ilvl="4" w:tplc="A938396E">
      <w:numFmt w:val="decimal"/>
      <w:lvlText w:val=""/>
      <w:lvlJc w:val="left"/>
    </w:lvl>
    <w:lvl w:ilvl="5" w:tplc="AFD61F02">
      <w:numFmt w:val="decimal"/>
      <w:lvlText w:val=""/>
      <w:lvlJc w:val="left"/>
    </w:lvl>
    <w:lvl w:ilvl="6" w:tplc="DD746932">
      <w:numFmt w:val="decimal"/>
      <w:lvlText w:val=""/>
      <w:lvlJc w:val="left"/>
    </w:lvl>
    <w:lvl w:ilvl="7" w:tplc="14508B70">
      <w:numFmt w:val="decimal"/>
      <w:lvlText w:val=""/>
      <w:lvlJc w:val="left"/>
    </w:lvl>
    <w:lvl w:ilvl="8" w:tplc="E42280A2">
      <w:numFmt w:val="decimal"/>
      <w:lvlText w:val=""/>
      <w:lvlJc w:val="left"/>
    </w:lvl>
  </w:abstractNum>
  <w:abstractNum w:abstractNumId="14" w15:restartNumberingAfterBreak="0">
    <w:nsid w:val="00000014"/>
    <w:multiLevelType w:val="multilevel"/>
    <w:tmpl w:val="00000014"/>
    <w:name w:val="WW8Num38"/>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015"/>
    <w:multiLevelType w:val="multilevel"/>
    <w:tmpl w:val="00000015"/>
    <w:name w:val="WW8Num40"/>
    <w:lvl w:ilvl="0">
      <w:start w:val="1"/>
      <w:numFmt w:val="decimal"/>
      <w:lvlText w:val="%1)"/>
      <w:lvlJc w:val="left"/>
      <w:pPr>
        <w:tabs>
          <w:tab w:val="num" w:pos="2484"/>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016"/>
    <w:multiLevelType w:val="multilevel"/>
    <w:tmpl w:val="00000016"/>
    <w:name w:val="WW8Num41"/>
    <w:lvl w:ilvl="0">
      <w:start w:val="1"/>
      <w:numFmt w:val="decimal"/>
      <w:lvlText w:val="%1."/>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017"/>
    <w:multiLevelType w:val="multilevel"/>
    <w:tmpl w:val="00000017"/>
    <w:name w:val="WW8Num44"/>
    <w:lvl w:ilvl="0">
      <w:start w:val="1"/>
      <w:numFmt w:val="lowerLetter"/>
      <w:lvlText w:val="%1)"/>
      <w:lvlJc w:val="left"/>
      <w:pPr>
        <w:tabs>
          <w:tab w:val="num" w:pos="1065"/>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06901D6"/>
    <w:multiLevelType w:val="hybridMultilevel"/>
    <w:tmpl w:val="FFFFFFFF"/>
    <w:lvl w:ilvl="0" w:tplc="2C90DE8E">
      <w:start w:val="1"/>
      <w:numFmt w:val="bullet"/>
      <w:lvlText w:val=""/>
      <w:lvlJc w:val="left"/>
      <w:pPr>
        <w:ind w:left="720" w:hanging="360"/>
      </w:pPr>
      <w:rPr>
        <w:rFonts w:ascii="Symbol" w:hAnsi="Symbol" w:hint="default"/>
      </w:rPr>
    </w:lvl>
    <w:lvl w:ilvl="1" w:tplc="75362858">
      <w:start w:val="1"/>
      <w:numFmt w:val="bullet"/>
      <w:lvlText w:val="o"/>
      <w:lvlJc w:val="left"/>
      <w:pPr>
        <w:ind w:left="1440" w:hanging="360"/>
      </w:pPr>
      <w:rPr>
        <w:rFonts w:ascii="Courier New" w:hAnsi="Courier New" w:hint="default"/>
      </w:rPr>
    </w:lvl>
    <w:lvl w:ilvl="2" w:tplc="FE38373A">
      <w:start w:val="1"/>
      <w:numFmt w:val="bullet"/>
      <w:lvlText w:val=""/>
      <w:lvlJc w:val="left"/>
      <w:pPr>
        <w:ind w:left="2160" w:hanging="360"/>
      </w:pPr>
      <w:rPr>
        <w:rFonts w:ascii="Wingdings" w:hAnsi="Wingdings" w:hint="default"/>
      </w:rPr>
    </w:lvl>
    <w:lvl w:ilvl="3" w:tplc="3AA6500E">
      <w:start w:val="1"/>
      <w:numFmt w:val="bullet"/>
      <w:lvlText w:val=""/>
      <w:lvlJc w:val="left"/>
      <w:pPr>
        <w:ind w:left="2880" w:hanging="360"/>
      </w:pPr>
      <w:rPr>
        <w:rFonts w:ascii="Symbol" w:hAnsi="Symbol" w:hint="default"/>
      </w:rPr>
    </w:lvl>
    <w:lvl w:ilvl="4" w:tplc="8B384542">
      <w:start w:val="1"/>
      <w:numFmt w:val="bullet"/>
      <w:lvlText w:val="o"/>
      <w:lvlJc w:val="left"/>
      <w:pPr>
        <w:ind w:left="3600" w:hanging="360"/>
      </w:pPr>
      <w:rPr>
        <w:rFonts w:ascii="Courier New" w:hAnsi="Courier New" w:hint="default"/>
      </w:rPr>
    </w:lvl>
    <w:lvl w:ilvl="5" w:tplc="4B1E24BE">
      <w:start w:val="1"/>
      <w:numFmt w:val="bullet"/>
      <w:lvlText w:val=""/>
      <w:lvlJc w:val="left"/>
      <w:pPr>
        <w:ind w:left="4320" w:hanging="360"/>
      </w:pPr>
      <w:rPr>
        <w:rFonts w:ascii="Wingdings" w:hAnsi="Wingdings" w:hint="default"/>
      </w:rPr>
    </w:lvl>
    <w:lvl w:ilvl="6" w:tplc="E66083CE">
      <w:start w:val="1"/>
      <w:numFmt w:val="bullet"/>
      <w:lvlText w:val=""/>
      <w:lvlJc w:val="left"/>
      <w:pPr>
        <w:ind w:left="5040" w:hanging="360"/>
      </w:pPr>
      <w:rPr>
        <w:rFonts w:ascii="Symbol" w:hAnsi="Symbol" w:hint="default"/>
      </w:rPr>
    </w:lvl>
    <w:lvl w:ilvl="7" w:tplc="EBE434CC">
      <w:start w:val="1"/>
      <w:numFmt w:val="bullet"/>
      <w:lvlText w:val="o"/>
      <w:lvlJc w:val="left"/>
      <w:pPr>
        <w:ind w:left="5760" w:hanging="360"/>
      </w:pPr>
      <w:rPr>
        <w:rFonts w:ascii="Courier New" w:hAnsi="Courier New" w:hint="default"/>
      </w:rPr>
    </w:lvl>
    <w:lvl w:ilvl="8" w:tplc="D180D6BE">
      <w:start w:val="1"/>
      <w:numFmt w:val="bullet"/>
      <w:lvlText w:val=""/>
      <w:lvlJc w:val="left"/>
      <w:pPr>
        <w:ind w:left="6480" w:hanging="360"/>
      </w:pPr>
      <w:rPr>
        <w:rFonts w:ascii="Wingdings" w:hAnsi="Wingdings" w:hint="default"/>
      </w:rPr>
    </w:lvl>
  </w:abstractNum>
  <w:abstractNum w:abstractNumId="19" w15:restartNumberingAfterBreak="0">
    <w:nsid w:val="33F90DAC"/>
    <w:multiLevelType w:val="multilevel"/>
    <w:tmpl w:val="5A909D32"/>
    <w:lvl w:ilvl="0">
      <w:start w:val="1"/>
      <w:numFmt w:val="decimal"/>
      <w:pStyle w:val="PFTtulo1"/>
      <w:lvlText w:val="%1."/>
      <w:lvlJc w:val="left"/>
      <w:pPr>
        <w:tabs>
          <w:tab w:val="num" w:pos="360"/>
        </w:tabs>
        <w:ind w:left="0" w:firstLine="0"/>
      </w:pPr>
    </w:lvl>
    <w:lvl w:ilvl="1">
      <w:start w:val="1"/>
      <w:numFmt w:val="decimal"/>
      <w:pStyle w:val="PFTtulo2"/>
      <w:lvlText w:val="%1.%2."/>
      <w:lvlJc w:val="left"/>
      <w:pPr>
        <w:tabs>
          <w:tab w:val="num" w:pos="720"/>
        </w:tabs>
        <w:ind w:left="0" w:firstLine="0"/>
      </w:pPr>
    </w:lvl>
    <w:lvl w:ilvl="2">
      <w:start w:val="1"/>
      <w:numFmt w:val="decimal"/>
      <w:pStyle w:val="PFTtulo3"/>
      <w:lvlText w:val="%1.%2.%3."/>
      <w:lvlJc w:val="left"/>
      <w:pPr>
        <w:tabs>
          <w:tab w:val="num" w:pos="1855"/>
        </w:tabs>
        <w:ind w:left="1135" w:firstLine="0"/>
      </w:pPr>
      <w:rPr>
        <w:i w:val="0"/>
      </w:rPr>
    </w:lvl>
    <w:lvl w:ilvl="3">
      <w:start w:val="1"/>
      <w:numFmt w:val="decimal"/>
      <w:pStyle w:val="PFEstilo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BBC2E3D"/>
    <w:multiLevelType w:val="multilevel"/>
    <w:tmpl w:val="393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05F19"/>
    <w:multiLevelType w:val="multilevel"/>
    <w:tmpl w:val="03E8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A7FC5"/>
    <w:multiLevelType w:val="hybridMultilevel"/>
    <w:tmpl w:val="2FBCC37A"/>
    <w:lvl w:ilvl="0" w:tplc="E466CE98">
      <w:start w:val="1"/>
      <w:numFmt w:val="decimal"/>
      <w:pStyle w:val="SemEspaamento"/>
      <w:lvlText w:val="%1."/>
      <w:lvlJc w:val="left"/>
      <w:pPr>
        <w:ind w:left="568" w:hanging="284"/>
      </w:pPr>
      <w:rPr>
        <w:rFonts w:hint="default"/>
      </w:rPr>
    </w:lvl>
    <w:lvl w:ilvl="1" w:tplc="04160019" w:tentative="1">
      <w:start w:val="1"/>
      <w:numFmt w:val="lowerLetter"/>
      <w:lvlText w:val="%2."/>
      <w:lvlJc w:val="left"/>
      <w:pPr>
        <w:ind w:left="-1254" w:hanging="360"/>
      </w:pPr>
    </w:lvl>
    <w:lvl w:ilvl="2" w:tplc="0416001B" w:tentative="1">
      <w:start w:val="1"/>
      <w:numFmt w:val="lowerRoman"/>
      <w:lvlText w:val="%3."/>
      <w:lvlJc w:val="right"/>
      <w:pPr>
        <w:ind w:left="-534" w:hanging="180"/>
      </w:pPr>
    </w:lvl>
    <w:lvl w:ilvl="3" w:tplc="0416000F" w:tentative="1">
      <w:start w:val="1"/>
      <w:numFmt w:val="decimal"/>
      <w:lvlText w:val="%4."/>
      <w:lvlJc w:val="left"/>
      <w:pPr>
        <w:ind w:left="186" w:hanging="360"/>
      </w:pPr>
    </w:lvl>
    <w:lvl w:ilvl="4" w:tplc="04160019" w:tentative="1">
      <w:start w:val="1"/>
      <w:numFmt w:val="lowerLetter"/>
      <w:lvlText w:val="%5."/>
      <w:lvlJc w:val="left"/>
      <w:pPr>
        <w:ind w:left="906" w:hanging="360"/>
      </w:pPr>
    </w:lvl>
    <w:lvl w:ilvl="5" w:tplc="0416001B" w:tentative="1">
      <w:start w:val="1"/>
      <w:numFmt w:val="lowerRoman"/>
      <w:lvlText w:val="%6."/>
      <w:lvlJc w:val="right"/>
      <w:pPr>
        <w:ind w:left="1626" w:hanging="180"/>
      </w:pPr>
    </w:lvl>
    <w:lvl w:ilvl="6" w:tplc="0416000F" w:tentative="1">
      <w:start w:val="1"/>
      <w:numFmt w:val="decimal"/>
      <w:lvlText w:val="%7."/>
      <w:lvlJc w:val="left"/>
      <w:pPr>
        <w:ind w:left="2346" w:hanging="360"/>
      </w:pPr>
    </w:lvl>
    <w:lvl w:ilvl="7" w:tplc="04160019" w:tentative="1">
      <w:start w:val="1"/>
      <w:numFmt w:val="lowerLetter"/>
      <w:lvlText w:val="%8."/>
      <w:lvlJc w:val="left"/>
      <w:pPr>
        <w:ind w:left="3066" w:hanging="360"/>
      </w:pPr>
    </w:lvl>
    <w:lvl w:ilvl="8" w:tplc="0416001B" w:tentative="1">
      <w:start w:val="1"/>
      <w:numFmt w:val="lowerRoman"/>
      <w:lvlText w:val="%9."/>
      <w:lvlJc w:val="right"/>
      <w:pPr>
        <w:ind w:left="3786" w:hanging="180"/>
      </w:pPr>
    </w:lvl>
  </w:abstractNum>
  <w:abstractNum w:abstractNumId="23" w15:restartNumberingAfterBreak="0">
    <w:nsid w:val="733C0AFC"/>
    <w:multiLevelType w:val="multilevel"/>
    <w:tmpl w:val="1B0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54695"/>
    <w:multiLevelType w:val="hybridMultilevel"/>
    <w:tmpl w:val="FFFFFFFF"/>
    <w:lvl w:ilvl="0" w:tplc="F306AF96">
      <w:start w:val="1"/>
      <w:numFmt w:val="bullet"/>
      <w:lvlText w:val=""/>
      <w:lvlJc w:val="left"/>
      <w:pPr>
        <w:ind w:left="720" w:hanging="360"/>
      </w:pPr>
      <w:rPr>
        <w:rFonts w:ascii="Symbol" w:hAnsi="Symbol" w:hint="default"/>
      </w:rPr>
    </w:lvl>
    <w:lvl w:ilvl="1" w:tplc="B6D6BA28">
      <w:start w:val="1"/>
      <w:numFmt w:val="bullet"/>
      <w:lvlText w:val="o"/>
      <w:lvlJc w:val="left"/>
      <w:pPr>
        <w:ind w:left="1440" w:hanging="360"/>
      </w:pPr>
      <w:rPr>
        <w:rFonts w:ascii="Courier New" w:hAnsi="Courier New" w:hint="default"/>
      </w:rPr>
    </w:lvl>
    <w:lvl w:ilvl="2" w:tplc="3E4081CE">
      <w:start w:val="1"/>
      <w:numFmt w:val="bullet"/>
      <w:lvlText w:val=""/>
      <w:lvlJc w:val="left"/>
      <w:pPr>
        <w:ind w:left="2160" w:hanging="360"/>
      </w:pPr>
      <w:rPr>
        <w:rFonts w:ascii="Wingdings" w:hAnsi="Wingdings" w:hint="default"/>
      </w:rPr>
    </w:lvl>
    <w:lvl w:ilvl="3" w:tplc="203E2E48">
      <w:start w:val="1"/>
      <w:numFmt w:val="bullet"/>
      <w:lvlText w:val=""/>
      <w:lvlJc w:val="left"/>
      <w:pPr>
        <w:ind w:left="2880" w:hanging="360"/>
      </w:pPr>
      <w:rPr>
        <w:rFonts w:ascii="Symbol" w:hAnsi="Symbol" w:hint="default"/>
      </w:rPr>
    </w:lvl>
    <w:lvl w:ilvl="4" w:tplc="F60827EE">
      <w:start w:val="1"/>
      <w:numFmt w:val="bullet"/>
      <w:lvlText w:val="o"/>
      <w:lvlJc w:val="left"/>
      <w:pPr>
        <w:ind w:left="3600" w:hanging="360"/>
      </w:pPr>
      <w:rPr>
        <w:rFonts w:ascii="Courier New" w:hAnsi="Courier New" w:hint="default"/>
      </w:rPr>
    </w:lvl>
    <w:lvl w:ilvl="5" w:tplc="28EC727A">
      <w:start w:val="1"/>
      <w:numFmt w:val="bullet"/>
      <w:lvlText w:val=""/>
      <w:lvlJc w:val="left"/>
      <w:pPr>
        <w:ind w:left="4320" w:hanging="360"/>
      </w:pPr>
      <w:rPr>
        <w:rFonts w:ascii="Wingdings" w:hAnsi="Wingdings" w:hint="default"/>
      </w:rPr>
    </w:lvl>
    <w:lvl w:ilvl="6" w:tplc="51C8C838">
      <w:start w:val="1"/>
      <w:numFmt w:val="bullet"/>
      <w:lvlText w:val=""/>
      <w:lvlJc w:val="left"/>
      <w:pPr>
        <w:ind w:left="5040" w:hanging="360"/>
      </w:pPr>
      <w:rPr>
        <w:rFonts w:ascii="Symbol" w:hAnsi="Symbol" w:hint="default"/>
      </w:rPr>
    </w:lvl>
    <w:lvl w:ilvl="7" w:tplc="BC66464A">
      <w:start w:val="1"/>
      <w:numFmt w:val="bullet"/>
      <w:lvlText w:val="o"/>
      <w:lvlJc w:val="left"/>
      <w:pPr>
        <w:ind w:left="5760" w:hanging="360"/>
      </w:pPr>
      <w:rPr>
        <w:rFonts w:ascii="Courier New" w:hAnsi="Courier New" w:hint="default"/>
      </w:rPr>
    </w:lvl>
    <w:lvl w:ilvl="8" w:tplc="E5A216C4">
      <w:start w:val="1"/>
      <w:numFmt w:val="bullet"/>
      <w:lvlText w:val=""/>
      <w:lvlJc w:val="left"/>
      <w:pPr>
        <w:ind w:left="6480" w:hanging="360"/>
      </w:pPr>
      <w:rPr>
        <w:rFonts w:ascii="Wingdings" w:hAnsi="Wingdings" w:hint="default"/>
      </w:rPr>
    </w:lvl>
  </w:abstractNum>
  <w:abstractNum w:abstractNumId="25" w15:restartNumberingAfterBreak="0">
    <w:nsid w:val="767A0AC2"/>
    <w:multiLevelType w:val="multilevel"/>
    <w:tmpl w:val="BA92247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7C761DCF"/>
    <w:multiLevelType w:val="hybridMultilevel"/>
    <w:tmpl w:val="7B7E3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25"/>
  </w:num>
  <w:num w:numId="4">
    <w:abstractNumId w:val="22"/>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21"/>
  </w:num>
  <w:num w:numId="8">
    <w:abstractNumId w:val="20"/>
  </w:num>
  <w:num w:numId="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08"/>
    <w:rsid w:val="00011867"/>
    <w:rsid w:val="000128E6"/>
    <w:rsid w:val="0002297A"/>
    <w:rsid w:val="00022F91"/>
    <w:rsid w:val="00023E6D"/>
    <w:rsid w:val="00025354"/>
    <w:rsid w:val="00033CF2"/>
    <w:rsid w:val="000409C0"/>
    <w:rsid w:val="00043527"/>
    <w:rsid w:val="000622EC"/>
    <w:rsid w:val="000678F0"/>
    <w:rsid w:val="00072EF1"/>
    <w:rsid w:val="00087A7E"/>
    <w:rsid w:val="00087E0B"/>
    <w:rsid w:val="00091DD2"/>
    <w:rsid w:val="0009206A"/>
    <w:rsid w:val="000A07AC"/>
    <w:rsid w:val="000A27DD"/>
    <w:rsid w:val="000B7D65"/>
    <w:rsid w:val="000F4638"/>
    <w:rsid w:val="000F707E"/>
    <w:rsid w:val="00112974"/>
    <w:rsid w:val="001130F1"/>
    <w:rsid w:val="001145DA"/>
    <w:rsid w:val="00115900"/>
    <w:rsid w:val="00116E33"/>
    <w:rsid w:val="00124A81"/>
    <w:rsid w:val="001365F3"/>
    <w:rsid w:val="001464FE"/>
    <w:rsid w:val="00153BF5"/>
    <w:rsid w:val="00155AB1"/>
    <w:rsid w:val="00155E0D"/>
    <w:rsid w:val="0015660D"/>
    <w:rsid w:val="00157992"/>
    <w:rsid w:val="001629E5"/>
    <w:rsid w:val="001630F7"/>
    <w:rsid w:val="00174331"/>
    <w:rsid w:val="001753BA"/>
    <w:rsid w:val="00177771"/>
    <w:rsid w:val="00177933"/>
    <w:rsid w:val="0019373D"/>
    <w:rsid w:val="0019555C"/>
    <w:rsid w:val="001A21F8"/>
    <w:rsid w:val="001B3C8C"/>
    <w:rsid w:val="001B3DD1"/>
    <w:rsid w:val="001B3F08"/>
    <w:rsid w:val="001B4EE6"/>
    <w:rsid w:val="001C2D43"/>
    <w:rsid w:val="001C6E2A"/>
    <w:rsid w:val="001C72B3"/>
    <w:rsid w:val="001D1A07"/>
    <w:rsid w:val="001D35E6"/>
    <w:rsid w:val="001E12F6"/>
    <w:rsid w:val="001E1F1E"/>
    <w:rsid w:val="001E3382"/>
    <w:rsid w:val="001E4D34"/>
    <w:rsid w:val="001E7590"/>
    <w:rsid w:val="001F028C"/>
    <w:rsid w:val="001F092C"/>
    <w:rsid w:val="001F0CDA"/>
    <w:rsid w:val="001F2A61"/>
    <w:rsid w:val="001F6F49"/>
    <w:rsid w:val="00200807"/>
    <w:rsid w:val="002046AD"/>
    <w:rsid w:val="00221ABF"/>
    <w:rsid w:val="00222567"/>
    <w:rsid w:val="0024137C"/>
    <w:rsid w:val="002475F4"/>
    <w:rsid w:val="00247EC9"/>
    <w:rsid w:val="002503EB"/>
    <w:rsid w:val="00271714"/>
    <w:rsid w:val="00275C52"/>
    <w:rsid w:val="00282E5E"/>
    <w:rsid w:val="00282FE8"/>
    <w:rsid w:val="00284AB7"/>
    <w:rsid w:val="002859B7"/>
    <w:rsid w:val="00294C63"/>
    <w:rsid w:val="00296668"/>
    <w:rsid w:val="002B6BF0"/>
    <w:rsid w:val="002C20D4"/>
    <w:rsid w:val="002D1747"/>
    <w:rsid w:val="002D395B"/>
    <w:rsid w:val="002D7608"/>
    <w:rsid w:val="002F0179"/>
    <w:rsid w:val="00324596"/>
    <w:rsid w:val="00343988"/>
    <w:rsid w:val="00360038"/>
    <w:rsid w:val="00360263"/>
    <w:rsid w:val="00367582"/>
    <w:rsid w:val="00367FB3"/>
    <w:rsid w:val="003850D4"/>
    <w:rsid w:val="003917F1"/>
    <w:rsid w:val="003A388D"/>
    <w:rsid w:val="003B3168"/>
    <w:rsid w:val="003B3450"/>
    <w:rsid w:val="003B5F39"/>
    <w:rsid w:val="003C0504"/>
    <w:rsid w:val="003C1C5F"/>
    <w:rsid w:val="003C3EEB"/>
    <w:rsid w:val="003D3046"/>
    <w:rsid w:val="003E4E70"/>
    <w:rsid w:val="003F2D2C"/>
    <w:rsid w:val="003F3655"/>
    <w:rsid w:val="003F5548"/>
    <w:rsid w:val="0040040F"/>
    <w:rsid w:val="0040168A"/>
    <w:rsid w:val="00403D56"/>
    <w:rsid w:val="00405203"/>
    <w:rsid w:val="00405B3E"/>
    <w:rsid w:val="00415DB7"/>
    <w:rsid w:val="00432BF3"/>
    <w:rsid w:val="00454B8D"/>
    <w:rsid w:val="00455322"/>
    <w:rsid w:val="00463B23"/>
    <w:rsid w:val="004760DA"/>
    <w:rsid w:val="0048210C"/>
    <w:rsid w:val="004857F3"/>
    <w:rsid w:val="00491FE5"/>
    <w:rsid w:val="00496B02"/>
    <w:rsid w:val="004A44CB"/>
    <w:rsid w:val="004A655C"/>
    <w:rsid w:val="004A74B1"/>
    <w:rsid w:val="004C494B"/>
    <w:rsid w:val="004C60A6"/>
    <w:rsid w:val="004D06FD"/>
    <w:rsid w:val="004D09A8"/>
    <w:rsid w:val="004E70F4"/>
    <w:rsid w:val="004E7A5C"/>
    <w:rsid w:val="004F7F65"/>
    <w:rsid w:val="005113EE"/>
    <w:rsid w:val="00514D98"/>
    <w:rsid w:val="00535216"/>
    <w:rsid w:val="005376B5"/>
    <w:rsid w:val="00543926"/>
    <w:rsid w:val="00553892"/>
    <w:rsid w:val="005540B0"/>
    <w:rsid w:val="005568EC"/>
    <w:rsid w:val="00557987"/>
    <w:rsid w:val="00563536"/>
    <w:rsid w:val="00563834"/>
    <w:rsid w:val="00564C83"/>
    <w:rsid w:val="00565717"/>
    <w:rsid w:val="00565FFA"/>
    <w:rsid w:val="005738BF"/>
    <w:rsid w:val="005753DA"/>
    <w:rsid w:val="0058313D"/>
    <w:rsid w:val="00591A06"/>
    <w:rsid w:val="005A0FAC"/>
    <w:rsid w:val="005A3BDD"/>
    <w:rsid w:val="005A72DC"/>
    <w:rsid w:val="005B1A69"/>
    <w:rsid w:val="005B247A"/>
    <w:rsid w:val="005B3ABB"/>
    <w:rsid w:val="005B580E"/>
    <w:rsid w:val="005B73A9"/>
    <w:rsid w:val="005C2B1F"/>
    <w:rsid w:val="005D1841"/>
    <w:rsid w:val="005D5FFE"/>
    <w:rsid w:val="005D670E"/>
    <w:rsid w:val="005D6DFA"/>
    <w:rsid w:val="005E6461"/>
    <w:rsid w:val="005E6546"/>
    <w:rsid w:val="0060278E"/>
    <w:rsid w:val="00611A68"/>
    <w:rsid w:val="0061218A"/>
    <w:rsid w:val="00621B1B"/>
    <w:rsid w:val="00642A21"/>
    <w:rsid w:val="00642EA9"/>
    <w:rsid w:val="00650A7B"/>
    <w:rsid w:val="00650AA8"/>
    <w:rsid w:val="006544BE"/>
    <w:rsid w:val="006549FB"/>
    <w:rsid w:val="00657F58"/>
    <w:rsid w:val="00666D49"/>
    <w:rsid w:val="00673AD1"/>
    <w:rsid w:val="006750F2"/>
    <w:rsid w:val="00681921"/>
    <w:rsid w:val="0068703F"/>
    <w:rsid w:val="00687114"/>
    <w:rsid w:val="00687DC3"/>
    <w:rsid w:val="00696143"/>
    <w:rsid w:val="006A55A9"/>
    <w:rsid w:val="006A56D5"/>
    <w:rsid w:val="006B177C"/>
    <w:rsid w:val="006D0092"/>
    <w:rsid w:val="006D7AF8"/>
    <w:rsid w:val="006F0B1D"/>
    <w:rsid w:val="006F125B"/>
    <w:rsid w:val="00700B07"/>
    <w:rsid w:val="0070534C"/>
    <w:rsid w:val="00716186"/>
    <w:rsid w:val="007549D1"/>
    <w:rsid w:val="00776748"/>
    <w:rsid w:val="0078015C"/>
    <w:rsid w:val="00781A49"/>
    <w:rsid w:val="00783BA9"/>
    <w:rsid w:val="007860AF"/>
    <w:rsid w:val="007A2450"/>
    <w:rsid w:val="007B06F6"/>
    <w:rsid w:val="007B24EA"/>
    <w:rsid w:val="007B37CA"/>
    <w:rsid w:val="007C15E5"/>
    <w:rsid w:val="007C47C3"/>
    <w:rsid w:val="007C5CE6"/>
    <w:rsid w:val="007D751C"/>
    <w:rsid w:val="007E1482"/>
    <w:rsid w:val="007F5629"/>
    <w:rsid w:val="007F5DF2"/>
    <w:rsid w:val="00816986"/>
    <w:rsid w:val="008214BA"/>
    <w:rsid w:val="008219A5"/>
    <w:rsid w:val="00836374"/>
    <w:rsid w:val="00836F08"/>
    <w:rsid w:val="00840FC5"/>
    <w:rsid w:val="00850CF9"/>
    <w:rsid w:val="008603B7"/>
    <w:rsid w:val="00860C0A"/>
    <w:rsid w:val="00862632"/>
    <w:rsid w:val="0086596B"/>
    <w:rsid w:val="00867700"/>
    <w:rsid w:val="00880A2D"/>
    <w:rsid w:val="00882447"/>
    <w:rsid w:val="0089148D"/>
    <w:rsid w:val="00896B76"/>
    <w:rsid w:val="0089756A"/>
    <w:rsid w:val="008B2CD4"/>
    <w:rsid w:val="008B354A"/>
    <w:rsid w:val="008C64BF"/>
    <w:rsid w:val="008E50FB"/>
    <w:rsid w:val="00904407"/>
    <w:rsid w:val="00921B1F"/>
    <w:rsid w:val="00923B4F"/>
    <w:rsid w:val="0092455A"/>
    <w:rsid w:val="00925857"/>
    <w:rsid w:val="00927B01"/>
    <w:rsid w:val="00931A6F"/>
    <w:rsid w:val="0094525D"/>
    <w:rsid w:val="00945B99"/>
    <w:rsid w:val="00957A6C"/>
    <w:rsid w:val="009619A6"/>
    <w:rsid w:val="0096272E"/>
    <w:rsid w:val="00963E44"/>
    <w:rsid w:val="00987257"/>
    <w:rsid w:val="009A0E2E"/>
    <w:rsid w:val="009A46A9"/>
    <w:rsid w:val="009C45E3"/>
    <w:rsid w:val="009C699F"/>
    <w:rsid w:val="009C78A4"/>
    <w:rsid w:val="009D1C62"/>
    <w:rsid w:val="009D3485"/>
    <w:rsid w:val="009E21F7"/>
    <w:rsid w:val="009E6C19"/>
    <w:rsid w:val="009F008F"/>
    <w:rsid w:val="009F3D7D"/>
    <w:rsid w:val="009F4EA8"/>
    <w:rsid w:val="009F6576"/>
    <w:rsid w:val="009F7610"/>
    <w:rsid w:val="00A00D8B"/>
    <w:rsid w:val="00A00DFE"/>
    <w:rsid w:val="00A0354C"/>
    <w:rsid w:val="00A03C57"/>
    <w:rsid w:val="00A1192F"/>
    <w:rsid w:val="00A12AC8"/>
    <w:rsid w:val="00A22C5B"/>
    <w:rsid w:val="00A23B97"/>
    <w:rsid w:val="00A36BDB"/>
    <w:rsid w:val="00A5135E"/>
    <w:rsid w:val="00A57D72"/>
    <w:rsid w:val="00A660B5"/>
    <w:rsid w:val="00A75951"/>
    <w:rsid w:val="00A77069"/>
    <w:rsid w:val="00A8539E"/>
    <w:rsid w:val="00A92207"/>
    <w:rsid w:val="00A94E94"/>
    <w:rsid w:val="00AA04B9"/>
    <w:rsid w:val="00AA3CE3"/>
    <w:rsid w:val="00AB54CD"/>
    <w:rsid w:val="00AB56C1"/>
    <w:rsid w:val="00AB5A1C"/>
    <w:rsid w:val="00AC4F74"/>
    <w:rsid w:val="00AD3EF1"/>
    <w:rsid w:val="00AD6BBB"/>
    <w:rsid w:val="00AE4872"/>
    <w:rsid w:val="00AE6046"/>
    <w:rsid w:val="00AF6027"/>
    <w:rsid w:val="00B0203B"/>
    <w:rsid w:val="00B020AA"/>
    <w:rsid w:val="00B0655B"/>
    <w:rsid w:val="00B10451"/>
    <w:rsid w:val="00B17172"/>
    <w:rsid w:val="00B22ED6"/>
    <w:rsid w:val="00B26201"/>
    <w:rsid w:val="00B33FA9"/>
    <w:rsid w:val="00B34589"/>
    <w:rsid w:val="00B34B62"/>
    <w:rsid w:val="00B404CF"/>
    <w:rsid w:val="00B4453F"/>
    <w:rsid w:val="00B46316"/>
    <w:rsid w:val="00B463F8"/>
    <w:rsid w:val="00B46D8A"/>
    <w:rsid w:val="00B50FF2"/>
    <w:rsid w:val="00B52771"/>
    <w:rsid w:val="00B63D2A"/>
    <w:rsid w:val="00B71640"/>
    <w:rsid w:val="00B8057E"/>
    <w:rsid w:val="00B80F84"/>
    <w:rsid w:val="00B83076"/>
    <w:rsid w:val="00B8350E"/>
    <w:rsid w:val="00B84364"/>
    <w:rsid w:val="00B8730E"/>
    <w:rsid w:val="00B91A68"/>
    <w:rsid w:val="00BA50CE"/>
    <w:rsid w:val="00BA7675"/>
    <w:rsid w:val="00BB5678"/>
    <w:rsid w:val="00BB5CBD"/>
    <w:rsid w:val="00BC083D"/>
    <w:rsid w:val="00BC11AF"/>
    <w:rsid w:val="00BC4621"/>
    <w:rsid w:val="00BD5C8A"/>
    <w:rsid w:val="00BE05AD"/>
    <w:rsid w:val="00BE2AB5"/>
    <w:rsid w:val="00BE5C55"/>
    <w:rsid w:val="00C012DC"/>
    <w:rsid w:val="00C03258"/>
    <w:rsid w:val="00C04580"/>
    <w:rsid w:val="00C20065"/>
    <w:rsid w:val="00C20BC6"/>
    <w:rsid w:val="00C248C9"/>
    <w:rsid w:val="00C33D50"/>
    <w:rsid w:val="00C406AE"/>
    <w:rsid w:val="00C42AA0"/>
    <w:rsid w:val="00C42BF5"/>
    <w:rsid w:val="00C42D7F"/>
    <w:rsid w:val="00C44F85"/>
    <w:rsid w:val="00C4505D"/>
    <w:rsid w:val="00C45E64"/>
    <w:rsid w:val="00C50E51"/>
    <w:rsid w:val="00C554EF"/>
    <w:rsid w:val="00C57205"/>
    <w:rsid w:val="00C62590"/>
    <w:rsid w:val="00C722C7"/>
    <w:rsid w:val="00C810CE"/>
    <w:rsid w:val="00C9340C"/>
    <w:rsid w:val="00C934EB"/>
    <w:rsid w:val="00CB0959"/>
    <w:rsid w:val="00CC3476"/>
    <w:rsid w:val="00CC3C1B"/>
    <w:rsid w:val="00CC418A"/>
    <w:rsid w:val="00CD45F0"/>
    <w:rsid w:val="00CD7A5E"/>
    <w:rsid w:val="00CE0417"/>
    <w:rsid w:val="00CE6B57"/>
    <w:rsid w:val="00CF0DB9"/>
    <w:rsid w:val="00CF1546"/>
    <w:rsid w:val="00CF3A84"/>
    <w:rsid w:val="00D00381"/>
    <w:rsid w:val="00D00D71"/>
    <w:rsid w:val="00D0206D"/>
    <w:rsid w:val="00D0219F"/>
    <w:rsid w:val="00D056F8"/>
    <w:rsid w:val="00D069E6"/>
    <w:rsid w:val="00D105C7"/>
    <w:rsid w:val="00D14E62"/>
    <w:rsid w:val="00D25757"/>
    <w:rsid w:val="00D26ABD"/>
    <w:rsid w:val="00D26E7E"/>
    <w:rsid w:val="00D333EA"/>
    <w:rsid w:val="00D50EDC"/>
    <w:rsid w:val="00D54157"/>
    <w:rsid w:val="00D574CE"/>
    <w:rsid w:val="00D645C0"/>
    <w:rsid w:val="00D658CD"/>
    <w:rsid w:val="00D664DD"/>
    <w:rsid w:val="00D704B7"/>
    <w:rsid w:val="00D73867"/>
    <w:rsid w:val="00D80962"/>
    <w:rsid w:val="00D844ED"/>
    <w:rsid w:val="00D8719C"/>
    <w:rsid w:val="00D92705"/>
    <w:rsid w:val="00D9659D"/>
    <w:rsid w:val="00DA0601"/>
    <w:rsid w:val="00DB0832"/>
    <w:rsid w:val="00DB25C7"/>
    <w:rsid w:val="00DB320D"/>
    <w:rsid w:val="00DD2C2B"/>
    <w:rsid w:val="00DE36EC"/>
    <w:rsid w:val="00DF0EB4"/>
    <w:rsid w:val="00DF6C74"/>
    <w:rsid w:val="00E02B7C"/>
    <w:rsid w:val="00E06824"/>
    <w:rsid w:val="00E10A60"/>
    <w:rsid w:val="00E141AD"/>
    <w:rsid w:val="00E21B7D"/>
    <w:rsid w:val="00E252E6"/>
    <w:rsid w:val="00E370DB"/>
    <w:rsid w:val="00E50DE7"/>
    <w:rsid w:val="00E53F1B"/>
    <w:rsid w:val="00E55674"/>
    <w:rsid w:val="00E6765E"/>
    <w:rsid w:val="00E71F99"/>
    <w:rsid w:val="00E77640"/>
    <w:rsid w:val="00E81630"/>
    <w:rsid w:val="00E8229C"/>
    <w:rsid w:val="00E835DB"/>
    <w:rsid w:val="00E94AC7"/>
    <w:rsid w:val="00E95C2E"/>
    <w:rsid w:val="00EB1CCC"/>
    <w:rsid w:val="00EB23ED"/>
    <w:rsid w:val="00EB3F8E"/>
    <w:rsid w:val="00EB44B0"/>
    <w:rsid w:val="00EC1561"/>
    <w:rsid w:val="00EC42E5"/>
    <w:rsid w:val="00ED2850"/>
    <w:rsid w:val="00EE7002"/>
    <w:rsid w:val="00EF1D01"/>
    <w:rsid w:val="00EF5E3E"/>
    <w:rsid w:val="00EF6C30"/>
    <w:rsid w:val="00F05E52"/>
    <w:rsid w:val="00F25228"/>
    <w:rsid w:val="00F459F7"/>
    <w:rsid w:val="00F55F4C"/>
    <w:rsid w:val="00F64237"/>
    <w:rsid w:val="00F64C03"/>
    <w:rsid w:val="00F67A82"/>
    <w:rsid w:val="00F72D71"/>
    <w:rsid w:val="00F85300"/>
    <w:rsid w:val="00F9440B"/>
    <w:rsid w:val="00F95A6F"/>
    <w:rsid w:val="00FA1B46"/>
    <w:rsid w:val="00FA1E52"/>
    <w:rsid w:val="00FB19CE"/>
    <w:rsid w:val="00FB5341"/>
    <w:rsid w:val="00FC42EC"/>
    <w:rsid w:val="00FC7BA3"/>
    <w:rsid w:val="00FD45A5"/>
    <w:rsid w:val="00FE2A92"/>
    <w:rsid w:val="00FF04E1"/>
    <w:rsid w:val="00FF73AC"/>
    <w:rsid w:val="0776BEC9"/>
    <w:rsid w:val="5565042D"/>
    <w:rsid w:val="768F7C83"/>
    <w:rsid w:val="773D149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D1498"/>
  <w15:chartTrackingRefBased/>
  <w15:docId w15:val="{D7B64B99-0448-472B-8A96-E040569C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numPr>
        <w:numId w:val="3"/>
      </w:numPr>
      <w:spacing w:before="240" w:after="60"/>
      <w:outlineLvl w:val="0"/>
    </w:pPr>
    <w:rPr>
      <w:rFonts w:ascii="Arial" w:hAnsi="Arial"/>
      <w:b/>
      <w:kern w:val="28"/>
      <w:sz w:val="28"/>
    </w:rPr>
  </w:style>
  <w:style w:type="paragraph" w:styleId="Ttulo2">
    <w:name w:val="heading 2"/>
    <w:basedOn w:val="Normal"/>
    <w:next w:val="Normal"/>
    <w:link w:val="Ttulo2Char"/>
    <w:qFormat/>
    <w:pPr>
      <w:keepNext/>
      <w:numPr>
        <w:ilvl w:val="1"/>
        <w:numId w:val="3"/>
      </w:numPr>
      <w:spacing w:before="240" w:after="60"/>
      <w:outlineLvl w:val="1"/>
    </w:pPr>
    <w:rPr>
      <w:rFonts w:ascii="Arial" w:hAnsi="Arial"/>
      <w:b/>
      <w:sz w:val="24"/>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qFormat/>
    <w:pPr>
      <w:keepNext/>
      <w:outlineLvl w:val="3"/>
    </w:pPr>
    <w:rPr>
      <w:b/>
      <w:bCs/>
      <w:sz w:val="24"/>
    </w:rPr>
  </w:style>
  <w:style w:type="paragraph" w:styleId="Ttulo5">
    <w:name w:val="heading 5"/>
    <w:basedOn w:val="Normal"/>
    <w:next w:val="Normal"/>
    <w:qFormat/>
    <w:pPr>
      <w:keepNext/>
      <w:jc w:val="both"/>
      <w:outlineLvl w:val="4"/>
    </w:pPr>
    <w:rPr>
      <w:b/>
      <w:sz w:val="24"/>
    </w:rPr>
  </w:style>
  <w:style w:type="paragraph" w:styleId="Ttulo6">
    <w:name w:val="heading 6"/>
    <w:basedOn w:val="Normal"/>
    <w:next w:val="Normal"/>
    <w:qFormat/>
    <w:pPr>
      <w:spacing w:before="240" w:after="60"/>
      <w:jc w:val="both"/>
      <w:outlineLvl w:val="5"/>
    </w:pPr>
    <w:rPr>
      <w:b/>
      <w:bCs/>
      <w:sz w:val="22"/>
      <w:szCs w:val="22"/>
    </w:rPr>
  </w:style>
  <w:style w:type="paragraph" w:styleId="Ttulo7">
    <w:name w:val="heading 7"/>
    <w:basedOn w:val="Normal"/>
    <w:next w:val="Normal"/>
    <w:qFormat/>
    <w:pPr>
      <w:spacing w:before="240" w:after="60"/>
      <w:jc w:val="both"/>
      <w:outlineLvl w:val="6"/>
    </w:pPr>
    <w:rPr>
      <w:sz w:val="24"/>
      <w:szCs w:val="24"/>
    </w:rPr>
  </w:style>
  <w:style w:type="paragraph" w:styleId="Ttulo8">
    <w:name w:val="heading 8"/>
    <w:basedOn w:val="Normal"/>
    <w:next w:val="Normal"/>
    <w:qFormat/>
    <w:pPr>
      <w:spacing w:before="240" w:after="60"/>
      <w:jc w:val="both"/>
      <w:outlineLvl w:val="7"/>
    </w:pPr>
    <w:rPr>
      <w:i/>
      <w:iCs/>
      <w:sz w:val="24"/>
      <w:szCs w:val="24"/>
    </w:rPr>
  </w:style>
  <w:style w:type="paragraph" w:styleId="Ttulo9">
    <w:name w:val="heading 9"/>
    <w:basedOn w:val="Normal"/>
    <w:next w:val="Normal"/>
    <w:qFormat/>
    <w:pPr>
      <w:spacing w:before="240" w:after="60"/>
      <w:jc w:val="both"/>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deilustraes">
    <w:name w:val="table of figures"/>
    <w:basedOn w:val="Normal"/>
    <w:next w:val="Normal"/>
    <w:uiPriority w:val="99"/>
    <w:pPr>
      <w:ind w:left="400" w:hanging="400"/>
    </w:pPr>
  </w:style>
  <w:style w:type="paragraph" w:styleId="Sumrio1">
    <w:name w:val="toc 1"/>
    <w:basedOn w:val="Normal"/>
    <w:next w:val="Normal"/>
    <w:autoRedefine/>
    <w:uiPriority w:val="39"/>
    <w:rPr>
      <w:rFonts w:ascii="Calibri" w:hAnsi="Calibri" w:cs="Arial"/>
      <w:caps/>
      <w:smallCaps/>
    </w:rPr>
  </w:style>
  <w:style w:type="paragraph" w:styleId="Sumrio2">
    <w:name w:val="toc 2"/>
    <w:basedOn w:val="Normal"/>
    <w:next w:val="Normal"/>
    <w:autoRedefine/>
    <w:uiPriority w:val="39"/>
    <w:pPr>
      <w:ind w:left="200"/>
    </w:pPr>
    <w:rPr>
      <w:smallCaps/>
    </w:rPr>
  </w:style>
  <w:style w:type="paragraph" w:styleId="Sumrio3">
    <w:name w:val="toc 3"/>
    <w:basedOn w:val="Normal"/>
    <w:next w:val="Normal"/>
    <w:autoRedefine/>
    <w:uiPriority w:val="39"/>
    <w:pPr>
      <w:ind w:left="400"/>
    </w:pPr>
    <w:rPr>
      <w:i/>
    </w:rPr>
  </w:style>
  <w:style w:type="paragraph" w:styleId="Sumrio4">
    <w:name w:val="toc 4"/>
    <w:basedOn w:val="Normal"/>
    <w:next w:val="Normal"/>
    <w:autoRedefine/>
    <w:semiHidden/>
    <w:pPr>
      <w:ind w:left="600"/>
    </w:pPr>
    <w:rPr>
      <w:sz w:val="18"/>
    </w:rPr>
  </w:style>
  <w:style w:type="paragraph" w:styleId="Sumrio5">
    <w:name w:val="toc 5"/>
    <w:basedOn w:val="Normal"/>
    <w:next w:val="Normal"/>
    <w:autoRedefine/>
    <w:semiHidden/>
    <w:pPr>
      <w:ind w:left="800"/>
    </w:pPr>
    <w:rPr>
      <w:sz w:val="18"/>
    </w:rPr>
  </w:style>
  <w:style w:type="paragraph" w:styleId="Sumrio6">
    <w:name w:val="toc 6"/>
    <w:basedOn w:val="Normal"/>
    <w:next w:val="Normal"/>
    <w:autoRedefine/>
    <w:semiHidden/>
    <w:pPr>
      <w:ind w:left="1000"/>
    </w:pPr>
    <w:rPr>
      <w:sz w:val="18"/>
    </w:rPr>
  </w:style>
  <w:style w:type="paragraph" w:styleId="Sumrio7">
    <w:name w:val="toc 7"/>
    <w:basedOn w:val="Normal"/>
    <w:next w:val="Normal"/>
    <w:autoRedefine/>
    <w:semiHidden/>
    <w:pPr>
      <w:ind w:left="1200"/>
    </w:pPr>
    <w:rPr>
      <w:sz w:val="18"/>
    </w:rPr>
  </w:style>
  <w:style w:type="paragraph" w:styleId="Sumrio8">
    <w:name w:val="toc 8"/>
    <w:basedOn w:val="Normal"/>
    <w:next w:val="Normal"/>
    <w:autoRedefine/>
    <w:semiHidden/>
    <w:pPr>
      <w:ind w:left="1400"/>
    </w:pPr>
    <w:rPr>
      <w:sz w:val="18"/>
    </w:rPr>
  </w:style>
  <w:style w:type="paragraph" w:styleId="Sumrio9">
    <w:name w:val="toc 9"/>
    <w:basedOn w:val="Normal"/>
    <w:next w:val="Normal"/>
    <w:autoRedefine/>
    <w:semiHidden/>
    <w:pPr>
      <w:ind w:left="1600"/>
    </w:pPr>
    <w:rPr>
      <w:sz w:val="18"/>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style>
  <w:style w:type="paragraph" w:styleId="Corpodetexto">
    <w:name w:val="Body Text"/>
    <w:basedOn w:val="Normal"/>
    <w:semiHidden/>
    <w:pPr>
      <w:jc w:val="both"/>
    </w:pPr>
    <w:rPr>
      <w:rFonts w:ascii="Arial" w:hAnsi="Arial"/>
      <w:sz w:val="22"/>
    </w:rPr>
  </w:style>
  <w:style w:type="paragraph" w:styleId="Corpodetexto2">
    <w:name w:val="Body Text 2"/>
    <w:basedOn w:val="Normal"/>
    <w:semiHidden/>
    <w:rPr>
      <w:rFonts w:ascii="Arial" w:hAnsi="Arial"/>
      <w:sz w:val="22"/>
    </w:rPr>
  </w:style>
  <w:style w:type="paragraph" w:styleId="Recuodecorpodetexto">
    <w:name w:val="Body Text Indent"/>
    <w:basedOn w:val="Normal"/>
    <w:semiHidden/>
    <w:pPr>
      <w:ind w:left="600"/>
    </w:pPr>
    <w:rPr>
      <w:rFonts w:ascii="Arial" w:hAnsi="Arial"/>
      <w:sz w:val="22"/>
    </w:rPr>
  </w:style>
  <w:style w:type="paragraph" w:styleId="Ttulo">
    <w:name w:val="Title"/>
    <w:basedOn w:val="Normal"/>
    <w:qFormat/>
    <w:pPr>
      <w:ind w:left="3540"/>
      <w:jc w:val="center"/>
    </w:pPr>
    <w:rPr>
      <w:rFonts w:ascii="Arial" w:hAnsi="Arial"/>
      <w:color w:val="000080"/>
      <w:sz w:val="24"/>
    </w:rPr>
  </w:style>
  <w:style w:type="paragraph" w:styleId="Recuodecorpodetexto2">
    <w:name w:val="Body Text Indent 2"/>
    <w:basedOn w:val="Normal"/>
    <w:semiHidden/>
    <w:pPr>
      <w:ind w:left="1416"/>
      <w:jc w:val="both"/>
    </w:pPr>
    <w:rPr>
      <w:rFonts w:ascii="Arial" w:hAnsi="Arial"/>
      <w:color w:val="000080"/>
      <w:sz w:val="22"/>
    </w:rPr>
  </w:style>
  <w:style w:type="paragraph" w:styleId="Recuodecorpodetexto3">
    <w:name w:val="Body Text Indent 3"/>
    <w:basedOn w:val="Normal"/>
    <w:semiHidden/>
    <w:pPr>
      <w:ind w:left="708"/>
    </w:pPr>
    <w:rPr>
      <w:rFonts w:ascii="Arial" w:hAnsi="Arial"/>
      <w:color w:val="000080"/>
      <w:sz w:val="22"/>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customStyle="1" w:styleId="WW-Corpodetexto2">
    <w:name w:val="WW-Corpo de texto 2"/>
    <w:basedOn w:val="Normal"/>
    <w:pPr>
      <w:suppressAutoHyphens/>
    </w:pPr>
    <w:rPr>
      <w:rFonts w:ascii="Arial" w:hAnsi="Arial"/>
      <w:sz w:val="22"/>
      <w:lang w:eastAsia="ar-SA"/>
    </w:rPr>
  </w:style>
  <w:style w:type="paragraph" w:customStyle="1" w:styleId="WW-Recuodecorpodetexto3">
    <w:name w:val="WW-Recuo de corpo de texto 3"/>
    <w:basedOn w:val="Normal"/>
    <w:pPr>
      <w:suppressAutoHyphens/>
      <w:ind w:left="708"/>
    </w:pPr>
    <w:rPr>
      <w:rFonts w:ascii="Arial" w:hAnsi="Arial"/>
      <w:color w:val="000080"/>
      <w:sz w:val="22"/>
      <w:lang w:eastAsia="ar-SA"/>
    </w:rPr>
  </w:style>
  <w:style w:type="paragraph" w:styleId="PargrafodaLista">
    <w:name w:val="List Paragraph"/>
    <w:basedOn w:val="Normal"/>
    <w:link w:val="PargrafodaListaChar"/>
    <w:uiPriority w:val="34"/>
    <w:qFormat/>
    <w:pPr>
      <w:ind w:left="708"/>
    </w:pPr>
  </w:style>
  <w:style w:type="paragraph" w:styleId="Textodenotadefim">
    <w:name w:val="endnote text"/>
    <w:basedOn w:val="Normal"/>
    <w:semiHidden/>
    <w:unhideWhenUsed/>
  </w:style>
  <w:style w:type="character" w:customStyle="1" w:styleId="CharChar1">
    <w:name w:val="Char Char1"/>
    <w:basedOn w:val="Fontepargpadro"/>
    <w:semiHidden/>
  </w:style>
  <w:style w:type="character" w:styleId="Refdenotadefim">
    <w:name w:val="endnote reference"/>
    <w:semiHidden/>
    <w:unhideWhenUsed/>
    <w:rPr>
      <w:vertAlign w:val="superscript"/>
    </w:rPr>
  </w:style>
  <w:style w:type="paragraph" w:styleId="Cabealho">
    <w:name w:val="header"/>
    <w:basedOn w:val="Normal"/>
    <w:unhideWhenUsed/>
    <w:pPr>
      <w:tabs>
        <w:tab w:val="center" w:pos="4252"/>
        <w:tab w:val="right" w:pos="8504"/>
      </w:tabs>
    </w:pPr>
  </w:style>
  <w:style w:type="character" w:customStyle="1" w:styleId="CharChar">
    <w:name w:val="Char Char"/>
    <w:basedOn w:val="Fontepargpadro"/>
    <w:semiHidden/>
  </w:style>
  <w:style w:type="character" w:customStyle="1" w:styleId="CharChar2">
    <w:name w:val="Char Char2"/>
    <w:basedOn w:val="Fontepargpadro"/>
  </w:style>
  <w:style w:type="paragraph" w:styleId="MapadoDocumento">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paragraph" w:styleId="Corpodetexto3">
    <w:name w:val="Body Text 3"/>
    <w:basedOn w:val="Normal"/>
    <w:semiHidden/>
    <w:pPr>
      <w:spacing w:after="120"/>
    </w:pPr>
    <w:rPr>
      <w:sz w:val="16"/>
      <w:szCs w:val="16"/>
    </w:rPr>
  </w:style>
  <w:style w:type="paragraph" w:styleId="Textodebalo">
    <w:name w:val="Balloon Text"/>
    <w:basedOn w:val="Normal"/>
    <w:semiHidden/>
    <w:rPr>
      <w:rFonts w:ascii="Tahoma" w:hAnsi="Tahoma" w:cs="Tahoma"/>
      <w:sz w:val="16"/>
      <w:szCs w:val="16"/>
    </w:rPr>
  </w:style>
  <w:style w:type="character" w:customStyle="1" w:styleId="as">
    <w:name w:val="as"/>
    <w:rsid w:val="007C5CE6"/>
    <w:rPr>
      <w:vanish/>
      <w:webHidden w:val="0"/>
      <w:specVanish w:val="0"/>
    </w:rPr>
  </w:style>
  <w:style w:type="character" w:customStyle="1" w:styleId="is">
    <w:name w:val="is"/>
    <w:rsid w:val="007C5CE6"/>
    <w:rPr>
      <w:vanish/>
      <w:webHidden w:val="0"/>
      <w:specVanish w:val="0"/>
    </w:rPr>
  </w:style>
  <w:style w:type="character" w:styleId="Forte">
    <w:name w:val="Strong"/>
    <w:uiPriority w:val="22"/>
    <w:qFormat/>
    <w:rsid w:val="007C5CE6"/>
    <w:rPr>
      <w:b/>
      <w:bCs/>
    </w:rPr>
  </w:style>
  <w:style w:type="paragraph" w:customStyle="1" w:styleId="lastincell">
    <w:name w:val="lastincell"/>
    <w:basedOn w:val="Normal"/>
    <w:rsid w:val="00025354"/>
    <w:pPr>
      <w:spacing w:line="360" w:lineRule="auto"/>
    </w:pPr>
    <w:rPr>
      <w:rFonts w:ascii="Verdana" w:hAnsi="Verdana"/>
      <w:sz w:val="17"/>
      <w:szCs w:val="17"/>
    </w:rPr>
  </w:style>
  <w:style w:type="table" w:styleId="Tabelacomgrade">
    <w:name w:val="Table Grid"/>
    <w:basedOn w:val="Tabelanormal"/>
    <w:uiPriority w:val="59"/>
    <w:rsid w:val="00271714"/>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E71F99"/>
    <w:pPr>
      <w:spacing w:before="100" w:beforeAutospacing="1" w:after="100" w:afterAutospacing="1"/>
    </w:pPr>
    <w:rPr>
      <w:sz w:val="24"/>
      <w:szCs w:val="24"/>
    </w:rPr>
  </w:style>
  <w:style w:type="character" w:customStyle="1" w:styleId="apple-style-span">
    <w:name w:val="apple-style-span"/>
    <w:basedOn w:val="Fontepargpadro"/>
    <w:rsid w:val="00CC3C1B"/>
  </w:style>
  <w:style w:type="character" w:customStyle="1" w:styleId="apple-converted-space">
    <w:name w:val="apple-converted-space"/>
    <w:basedOn w:val="Fontepargpadro"/>
    <w:rsid w:val="00CC3C1B"/>
  </w:style>
  <w:style w:type="paragraph" w:customStyle="1" w:styleId="CM13">
    <w:name w:val="CM13"/>
    <w:basedOn w:val="Normal"/>
    <w:next w:val="Normal"/>
    <w:uiPriority w:val="99"/>
    <w:rsid w:val="00D25757"/>
    <w:pPr>
      <w:widowControl w:val="0"/>
      <w:autoSpaceDE w:val="0"/>
      <w:autoSpaceDN w:val="0"/>
      <w:adjustRightInd w:val="0"/>
    </w:pPr>
    <w:rPr>
      <w:rFonts w:ascii="Arial" w:hAnsi="Arial" w:cs="Arial"/>
      <w:sz w:val="24"/>
      <w:szCs w:val="24"/>
    </w:rPr>
  </w:style>
  <w:style w:type="character" w:customStyle="1" w:styleId="Ttulo2Char">
    <w:name w:val="Título 2 Char"/>
    <w:link w:val="Ttulo2"/>
    <w:rsid w:val="00EF6C30"/>
    <w:rPr>
      <w:rFonts w:ascii="Arial" w:hAnsi="Arial"/>
      <w:b/>
      <w:sz w:val="24"/>
    </w:rPr>
  </w:style>
  <w:style w:type="paragraph" w:customStyle="1" w:styleId="CM4">
    <w:name w:val="CM4"/>
    <w:basedOn w:val="Normal"/>
    <w:next w:val="Normal"/>
    <w:uiPriority w:val="99"/>
    <w:rsid w:val="00177771"/>
    <w:pPr>
      <w:widowControl w:val="0"/>
      <w:autoSpaceDE w:val="0"/>
      <w:autoSpaceDN w:val="0"/>
      <w:adjustRightInd w:val="0"/>
      <w:spacing w:line="346" w:lineRule="atLeast"/>
    </w:pPr>
    <w:rPr>
      <w:rFonts w:ascii="Arial" w:hAnsi="Arial" w:cs="Arial"/>
      <w:sz w:val="24"/>
      <w:szCs w:val="24"/>
    </w:rPr>
  </w:style>
  <w:style w:type="paragraph" w:styleId="CabealhodoSumrio">
    <w:name w:val="TOC Heading"/>
    <w:basedOn w:val="Ttulo1"/>
    <w:next w:val="Normal"/>
    <w:uiPriority w:val="39"/>
    <w:qFormat/>
    <w:rsid w:val="001B3C8C"/>
    <w:pPr>
      <w:keepLines/>
      <w:numPr>
        <w:numId w:val="0"/>
      </w:numPr>
      <w:spacing w:before="480" w:after="0" w:line="276" w:lineRule="auto"/>
      <w:outlineLvl w:val="9"/>
    </w:pPr>
    <w:rPr>
      <w:rFonts w:ascii="Cambria" w:hAnsi="Cambria"/>
      <w:bCs/>
      <w:color w:val="365F91"/>
      <w:kern w:val="0"/>
      <w:szCs w:val="28"/>
      <w:lang w:eastAsia="en-US"/>
    </w:rPr>
  </w:style>
  <w:style w:type="paragraph" w:styleId="TextosemFormatao">
    <w:name w:val="Plain Text"/>
    <w:basedOn w:val="Normal"/>
    <w:link w:val="TextosemFormataoChar"/>
    <w:rsid w:val="002046AD"/>
    <w:pPr>
      <w:suppressAutoHyphens/>
      <w:autoSpaceDN w:val="0"/>
      <w:textAlignment w:val="baseline"/>
    </w:pPr>
    <w:rPr>
      <w:rFonts w:ascii="Courier New" w:hAnsi="Courier New" w:cs="Courier New"/>
      <w:kern w:val="3"/>
      <w:szCs w:val="24"/>
      <w:lang w:val="hr-HR" w:eastAsia="zh-CN"/>
    </w:rPr>
  </w:style>
  <w:style w:type="character" w:customStyle="1" w:styleId="TextosemFormataoChar">
    <w:name w:val="Texto sem Formatação Char"/>
    <w:link w:val="TextosemFormatao"/>
    <w:rsid w:val="002046AD"/>
    <w:rPr>
      <w:rFonts w:ascii="Courier New" w:hAnsi="Courier New" w:cs="Courier New"/>
      <w:kern w:val="3"/>
      <w:szCs w:val="24"/>
      <w:lang w:val="hr-HR" w:eastAsia="zh-CN"/>
    </w:rPr>
  </w:style>
  <w:style w:type="character" w:styleId="nfase">
    <w:name w:val="Emphasis"/>
    <w:basedOn w:val="Fontepargpadro"/>
    <w:uiPriority w:val="20"/>
    <w:qFormat/>
    <w:rsid w:val="00DB0832"/>
    <w:rPr>
      <w:i/>
      <w:iCs/>
    </w:rPr>
  </w:style>
  <w:style w:type="character" w:customStyle="1" w:styleId="RodapChar">
    <w:name w:val="Rodapé Char"/>
    <w:basedOn w:val="Fontepargpadro"/>
    <w:link w:val="Rodap"/>
    <w:uiPriority w:val="99"/>
    <w:rsid w:val="00FC7BA3"/>
  </w:style>
  <w:style w:type="paragraph" w:styleId="SemEspaamento">
    <w:name w:val="No Spacing"/>
    <w:aliases w:val="Titulo"/>
    <w:uiPriority w:val="1"/>
    <w:qFormat/>
    <w:rsid w:val="00642A21"/>
    <w:pPr>
      <w:numPr>
        <w:numId w:val="4"/>
      </w:numPr>
    </w:pPr>
    <w:rPr>
      <w:rFonts w:ascii="Arial" w:hAnsi="Arial"/>
      <w:b/>
      <w:sz w:val="24"/>
      <w:szCs w:val="24"/>
    </w:rPr>
  </w:style>
  <w:style w:type="paragraph" w:styleId="Legenda">
    <w:name w:val="caption"/>
    <w:basedOn w:val="Normal"/>
    <w:next w:val="Corpodetexto"/>
    <w:uiPriority w:val="99"/>
    <w:semiHidden/>
    <w:unhideWhenUsed/>
    <w:qFormat/>
    <w:rsid w:val="005B3ABB"/>
    <w:pPr>
      <w:spacing w:before="240" w:after="240"/>
      <w:jc w:val="center"/>
    </w:pPr>
    <w:rPr>
      <w:rFonts w:ascii="Arial" w:hAnsi="Arial"/>
      <w:i/>
      <w:smallCaps/>
      <w:sz w:val="24"/>
    </w:rPr>
  </w:style>
  <w:style w:type="character" w:customStyle="1" w:styleId="PargrafodaListaChar">
    <w:name w:val="Parágrafo da Lista Char"/>
    <w:basedOn w:val="Fontepargpadro"/>
    <w:link w:val="PargrafodaLista"/>
    <w:uiPriority w:val="34"/>
    <w:locked/>
    <w:rsid w:val="005B3ABB"/>
  </w:style>
  <w:style w:type="paragraph" w:customStyle="1" w:styleId="PFCorpodeTexto">
    <w:name w:val="PF_Corpo_de_Texto"/>
    <w:basedOn w:val="Normal"/>
    <w:uiPriority w:val="99"/>
    <w:semiHidden/>
    <w:rsid w:val="005B3ABB"/>
    <w:pPr>
      <w:spacing w:after="240" w:line="360" w:lineRule="auto"/>
      <w:jc w:val="both"/>
    </w:pPr>
    <w:rPr>
      <w:rFonts w:ascii="Arial" w:hAnsi="Arial"/>
      <w:sz w:val="24"/>
    </w:rPr>
  </w:style>
  <w:style w:type="paragraph" w:customStyle="1" w:styleId="PFTextoListadeTabela">
    <w:name w:val="PF_Texto_Lista_de_Tabela"/>
    <w:basedOn w:val="Normal"/>
    <w:next w:val="PFCorpodeTexto"/>
    <w:autoRedefine/>
    <w:uiPriority w:val="99"/>
    <w:semiHidden/>
    <w:rsid w:val="005B3ABB"/>
    <w:pPr>
      <w:tabs>
        <w:tab w:val="left" w:leader="dot" w:pos="8222"/>
      </w:tabs>
      <w:spacing w:after="240" w:line="360" w:lineRule="auto"/>
      <w:ind w:left="1134" w:right="1134" w:hanging="1134"/>
      <w:jc w:val="both"/>
    </w:pPr>
    <w:rPr>
      <w:rFonts w:ascii="Arial" w:hAnsi="Arial"/>
      <w:sz w:val="24"/>
    </w:rPr>
  </w:style>
  <w:style w:type="paragraph" w:customStyle="1" w:styleId="PFTtuloListadeTabelas">
    <w:name w:val="PF_Título_Lista_de_Tabelas"/>
    <w:basedOn w:val="Normal"/>
    <w:next w:val="PFTextoListadeTabela"/>
    <w:autoRedefine/>
    <w:uiPriority w:val="99"/>
    <w:semiHidden/>
    <w:rsid w:val="005B3ABB"/>
    <w:pPr>
      <w:spacing w:after="840"/>
      <w:outlineLvl w:val="0"/>
    </w:pPr>
    <w:rPr>
      <w:rFonts w:ascii="Arial" w:hAnsi="Arial"/>
      <w:b/>
      <w:smallCaps/>
      <w:sz w:val="28"/>
    </w:rPr>
  </w:style>
  <w:style w:type="paragraph" w:customStyle="1" w:styleId="PFTtuloSumrio">
    <w:name w:val="PF_Título_Sumário"/>
    <w:basedOn w:val="Normal"/>
    <w:next w:val="PFCorpodeTexto"/>
    <w:autoRedefine/>
    <w:uiPriority w:val="99"/>
    <w:semiHidden/>
    <w:rsid w:val="005B3ABB"/>
    <w:pPr>
      <w:spacing w:after="840"/>
    </w:pPr>
    <w:rPr>
      <w:rFonts w:ascii="Arial" w:hAnsi="Arial"/>
      <w:b/>
      <w:smallCaps/>
      <w:sz w:val="28"/>
    </w:rPr>
  </w:style>
  <w:style w:type="paragraph" w:customStyle="1" w:styleId="PFTtulo1">
    <w:name w:val="PF_Título_1"/>
    <w:basedOn w:val="Normal"/>
    <w:next w:val="PFCorpodeTexto"/>
    <w:uiPriority w:val="99"/>
    <w:semiHidden/>
    <w:rsid w:val="005B3ABB"/>
    <w:pPr>
      <w:numPr>
        <w:numId w:val="5"/>
      </w:numPr>
      <w:spacing w:after="840" w:line="360" w:lineRule="auto"/>
      <w:outlineLvl w:val="0"/>
    </w:pPr>
    <w:rPr>
      <w:rFonts w:ascii="Arial" w:hAnsi="Arial"/>
      <w:b/>
      <w:smallCaps/>
      <w:sz w:val="28"/>
    </w:rPr>
  </w:style>
  <w:style w:type="paragraph" w:customStyle="1" w:styleId="PFTtulo2">
    <w:name w:val="PF_Título_2"/>
    <w:basedOn w:val="Normal"/>
    <w:next w:val="PFCorpodeTexto"/>
    <w:uiPriority w:val="99"/>
    <w:semiHidden/>
    <w:rsid w:val="005B3ABB"/>
    <w:pPr>
      <w:numPr>
        <w:ilvl w:val="1"/>
        <w:numId w:val="5"/>
      </w:numPr>
      <w:spacing w:before="240" w:after="480" w:line="360" w:lineRule="auto"/>
      <w:outlineLvl w:val="1"/>
    </w:pPr>
    <w:rPr>
      <w:rFonts w:ascii="Arial" w:hAnsi="Arial"/>
      <w:b/>
      <w:smallCaps/>
      <w:sz w:val="24"/>
    </w:rPr>
  </w:style>
  <w:style w:type="character" w:customStyle="1" w:styleId="PFTtulo3Char">
    <w:name w:val="PF_Título_3 Char"/>
    <w:basedOn w:val="Fontepargpadro"/>
    <w:link w:val="PFTtulo3"/>
    <w:semiHidden/>
    <w:locked/>
    <w:rsid w:val="005B3ABB"/>
    <w:rPr>
      <w:rFonts w:ascii="Arial" w:hAnsi="Arial" w:cs="Arial"/>
      <w:b/>
      <w:smallCaps/>
      <w:sz w:val="24"/>
    </w:rPr>
  </w:style>
  <w:style w:type="paragraph" w:customStyle="1" w:styleId="PFTtulo3">
    <w:name w:val="PF_Título_3"/>
    <w:basedOn w:val="Normal"/>
    <w:next w:val="PFCorpodeTexto"/>
    <w:link w:val="PFTtulo3Char"/>
    <w:semiHidden/>
    <w:rsid w:val="005B3ABB"/>
    <w:pPr>
      <w:numPr>
        <w:ilvl w:val="2"/>
        <w:numId w:val="5"/>
      </w:numPr>
      <w:tabs>
        <w:tab w:val="left" w:pos="851"/>
      </w:tabs>
      <w:spacing w:before="240" w:after="240" w:line="360" w:lineRule="auto"/>
      <w:outlineLvl w:val="2"/>
    </w:pPr>
    <w:rPr>
      <w:rFonts w:ascii="Arial" w:hAnsi="Arial" w:cs="Arial"/>
      <w:b/>
      <w:smallCaps/>
      <w:sz w:val="24"/>
    </w:rPr>
  </w:style>
  <w:style w:type="paragraph" w:customStyle="1" w:styleId="PFEstilo4">
    <w:name w:val="PF_Estilo_4"/>
    <w:basedOn w:val="PFTtulo3"/>
    <w:uiPriority w:val="99"/>
    <w:semiHidden/>
    <w:qFormat/>
    <w:rsid w:val="005B3ABB"/>
    <w:pPr>
      <w:numPr>
        <w:ilvl w:val="3"/>
      </w:numPr>
      <w:tabs>
        <w:tab w:val="clear" w:pos="1800"/>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4599">
      <w:bodyDiv w:val="1"/>
      <w:marLeft w:val="0"/>
      <w:marRight w:val="0"/>
      <w:marTop w:val="0"/>
      <w:marBottom w:val="0"/>
      <w:divBdr>
        <w:top w:val="none" w:sz="0" w:space="0" w:color="auto"/>
        <w:left w:val="none" w:sz="0" w:space="0" w:color="auto"/>
        <w:bottom w:val="none" w:sz="0" w:space="0" w:color="auto"/>
        <w:right w:val="none" w:sz="0" w:space="0" w:color="auto"/>
      </w:divBdr>
      <w:divsChild>
        <w:div w:id="2046906864">
          <w:marLeft w:val="0"/>
          <w:marRight w:val="0"/>
          <w:marTop w:val="100"/>
          <w:marBottom w:val="100"/>
          <w:divBdr>
            <w:top w:val="none" w:sz="0" w:space="0" w:color="auto"/>
            <w:left w:val="none" w:sz="0" w:space="0" w:color="auto"/>
            <w:bottom w:val="none" w:sz="0" w:space="0" w:color="auto"/>
            <w:right w:val="none" w:sz="0" w:space="0" w:color="auto"/>
          </w:divBdr>
          <w:divsChild>
            <w:div w:id="125046188">
              <w:marLeft w:val="84"/>
              <w:marRight w:val="0"/>
              <w:marTop w:val="0"/>
              <w:marBottom w:val="0"/>
              <w:divBdr>
                <w:top w:val="none" w:sz="0" w:space="0" w:color="auto"/>
                <w:left w:val="none" w:sz="0" w:space="0" w:color="auto"/>
                <w:bottom w:val="none" w:sz="0" w:space="0" w:color="auto"/>
                <w:right w:val="none" w:sz="0" w:space="0" w:color="auto"/>
              </w:divBdr>
              <w:divsChild>
                <w:div w:id="2080202862">
                  <w:marLeft w:val="0"/>
                  <w:marRight w:val="84"/>
                  <w:marTop w:val="0"/>
                  <w:marBottom w:val="0"/>
                  <w:divBdr>
                    <w:top w:val="none" w:sz="0" w:space="0" w:color="auto"/>
                    <w:left w:val="none" w:sz="0" w:space="0" w:color="auto"/>
                    <w:bottom w:val="none" w:sz="0" w:space="0" w:color="auto"/>
                    <w:right w:val="none" w:sz="0" w:space="0" w:color="auto"/>
                  </w:divBdr>
                  <w:divsChild>
                    <w:div w:id="1247807502">
                      <w:marLeft w:val="120"/>
                      <w:marRight w:val="120"/>
                      <w:marTop w:val="240"/>
                      <w:marBottom w:val="0"/>
                      <w:divBdr>
                        <w:top w:val="none" w:sz="0" w:space="0" w:color="auto"/>
                        <w:left w:val="none" w:sz="0" w:space="0" w:color="auto"/>
                        <w:bottom w:val="none" w:sz="0" w:space="0" w:color="auto"/>
                        <w:right w:val="none" w:sz="0" w:space="0" w:color="auto"/>
                      </w:divBdr>
                      <w:divsChild>
                        <w:div w:id="56559118">
                          <w:marLeft w:val="0"/>
                          <w:marRight w:val="0"/>
                          <w:marTop w:val="0"/>
                          <w:marBottom w:val="0"/>
                          <w:divBdr>
                            <w:top w:val="none" w:sz="0" w:space="0" w:color="auto"/>
                            <w:left w:val="none" w:sz="0" w:space="0" w:color="auto"/>
                            <w:bottom w:val="none" w:sz="0" w:space="0" w:color="auto"/>
                            <w:right w:val="none" w:sz="0" w:space="0" w:color="auto"/>
                          </w:divBdr>
                          <w:divsChild>
                            <w:div w:id="200292339">
                              <w:marLeft w:val="0"/>
                              <w:marRight w:val="0"/>
                              <w:marTop w:val="0"/>
                              <w:marBottom w:val="0"/>
                              <w:divBdr>
                                <w:top w:val="none" w:sz="0" w:space="0" w:color="auto"/>
                                <w:left w:val="none" w:sz="0" w:space="0" w:color="auto"/>
                                <w:bottom w:val="none" w:sz="0" w:space="0" w:color="auto"/>
                                <w:right w:val="none" w:sz="0" w:space="0" w:color="auto"/>
                              </w:divBdr>
                              <w:divsChild>
                                <w:div w:id="729035997">
                                  <w:marLeft w:val="0"/>
                                  <w:marRight w:val="0"/>
                                  <w:marTop w:val="0"/>
                                  <w:marBottom w:val="0"/>
                                  <w:divBdr>
                                    <w:top w:val="none" w:sz="0" w:space="0" w:color="auto"/>
                                    <w:left w:val="none" w:sz="0" w:space="0" w:color="auto"/>
                                    <w:bottom w:val="none" w:sz="0" w:space="0" w:color="auto"/>
                                    <w:right w:val="none" w:sz="0" w:space="0" w:color="auto"/>
                                  </w:divBdr>
                                  <w:divsChild>
                                    <w:div w:id="2071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9493">
      <w:bodyDiv w:val="1"/>
      <w:marLeft w:val="0"/>
      <w:marRight w:val="0"/>
      <w:marTop w:val="0"/>
      <w:marBottom w:val="0"/>
      <w:divBdr>
        <w:top w:val="none" w:sz="0" w:space="0" w:color="auto"/>
        <w:left w:val="none" w:sz="0" w:space="0" w:color="auto"/>
        <w:bottom w:val="none" w:sz="0" w:space="0" w:color="auto"/>
        <w:right w:val="none" w:sz="0" w:space="0" w:color="auto"/>
      </w:divBdr>
    </w:div>
    <w:div w:id="386957080">
      <w:bodyDiv w:val="1"/>
      <w:marLeft w:val="0"/>
      <w:marRight w:val="0"/>
      <w:marTop w:val="0"/>
      <w:marBottom w:val="0"/>
      <w:divBdr>
        <w:top w:val="none" w:sz="0" w:space="0" w:color="auto"/>
        <w:left w:val="none" w:sz="0" w:space="0" w:color="auto"/>
        <w:bottom w:val="none" w:sz="0" w:space="0" w:color="auto"/>
        <w:right w:val="none" w:sz="0" w:space="0" w:color="auto"/>
      </w:divBdr>
    </w:div>
    <w:div w:id="455834328">
      <w:bodyDiv w:val="1"/>
      <w:marLeft w:val="0"/>
      <w:marRight w:val="0"/>
      <w:marTop w:val="0"/>
      <w:marBottom w:val="0"/>
      <w:divBdr>
        <w:top w:val="none" w:sz="0" w:space="0" w:color="auto"/>
        <w:left w:val="none" w:sz="0" w:space="0" w:color="auto"/>
        <w:bottom w:val="none" w:sz="0" w:space="0" w:color="auto"/>
        <w:right w:val="none" w:sz="0" w:space="0" w:color="auto"/>
      </w:divBdr>
    </w:div>
    <w:div w:id="478114119">
      <w:bodyDiv w:val="1"/>
      <w:marLeft w:val="0"/>
      <w:marRight w:val="0"/>
      <w:marTop w:val="0"/>
      <w:marBottom w:val="0"/>
      <w:divBdr>
        <w:top w:val="none" w:sz="0" w:space="0" w:color="auto"/>
        <w:left w:val="none" w:sz="0" w:space="0" w:color="auto"/>
        <w:bottom w:val="none" w:sz="0" w:space="0" w:color="auto"/>
        <w:right w:val="none" w:sz="0" w:space="0" w:color="auto"/>
      </w:divBdr>
      <w:divsChild>
        <w:div w:id="626280587">
          <w:marLeft w:val="0"/>
          <w:marRight w:val="0"/>
          <w:marTop w:val="0"/>
          <w:marBottom w:val="0"/>
          <w:divBdr>
            <w:top w:val="none" w:sz="0" w:space="0" w:color="auto"/>
            <w:left w:val="none" w:sz="0" w:space="0" w:color="auto"/>
            <w:bottom w:val="none" w:sz="0" w:space="0" w:color="auto"/>
            <w:right w:val="none" w:sz="0" w:space="0" w:color="auto"/>
          </w:divBdr>
        </w:div>
      </w:divsChild>
    </w:div>
    <w:div w:id="536623742">
      <w:bodyDiv w:val="1"/>
      <w:marLeft w:val="0"/>
      <w:marRight w:val="0"/>
      <w:marTop w:val="0"/>
      <w:marBottom w:val="0"/>
      <w:divBdr>
        <w:top w:val="none" w:sz="0" w:space="0" w:color="auto"/>
        <w:left w:val="none" w:sz="0" w:space="0" w:color="auto"/>
        <w:bottom w:val="none" w:sz="0" w:space="0" w:color="auto"/>
        <w:right w:val="none" w:sz="0" w:space="0" w:color="auto"/>
      </w:divBdr>
    </w:div>
    <w:div w:id="854881484">
      <w:bodyDiv w:val="1"/>
      <w:marLeft w:val="0"/>
      <w:marRight w:val="0"/>
      <w:marTop w:val="0"/>
      <w:marBottom w:val="0"/>
      <w:divBdr>
        <w:top w:val="none" w:sz="0" w:space="0" w:color="auto"/>
        <w:left w:val="none" w:sz="0" w:space="0" w:color="auto"/>
        <w:bottom w:val="none" w:sz="0" w:space="0" w:color="auto"/>
        <w:right w:val="none" w:sz="0" w:space="0" w:color="auto"/>
      </w:divBdr>
    </w:div>
    <w:div w:id="890578846">
      <w:bodyDiv w:val="1"/>
      <w:marLeft w:val="0"/>
      <w:marRight w:val="0"/>
      <w:marTop w:val="0"/>
      <w:marBottom w:val="0"/>
      <w:divBdr>
        <w:top w:val="none" w:sz="0" w:space="0" w:color="auto"/>
        <w:left w:val="none" w:sz="0" w:space="0" w:color="auto"/>
        <w:bottom w:val="none" w:sz="0" w:space="0" w:color="auto"/>
        <w:right w:val="none" w:sz="0" w:space="0" w:color="auto"/>
      </w:divBdr>
    </w:div>
    <w:div w:id="1234854265">
      <w:bodyDiv w:val="1"/>
      <w:marLeft w:val="0"/>
      <w:marRight w:val="0"/>
      <w:marTop w:val="0"/>
      <w:marBottom w:val="0"/>
      <w:divBdr>
        <w:top w:val="none" w:sz="0" w:space="0" w:color="auto"/>
        <w:left w:val="none" w:sz="0" w:space="0" w:color="auto"/>
        <w:bottom w:val="none" w:sz="0" w:space="0" w:color="auto"/>
        <w:right w:val="none" w:sz="0" w:space="0" w:color="auto"/>
      </w:divBdr>
    </w:div>
    <w:div w:id="1256938104">
      <w:bodyDiv w:val="1"/>
      <w:marLeft w:val="0"/>
      <w:marRight w:val="0"/>
      <w:marTop w:val="0"/>
      <w:marBottom w:val="0"/>
      <w:divBdr>
        <w:top w:val="none" w:sz="0" w:space="0" w:color="auto"/>
        <w:left w:val="none" w:sz="0" w:space="0" w:color="auto"/>
        <w:bottom w:val="none" w:sz="0" w:space="0" w:color="auto"/>
        <w:right w:val="none" w:sz="0" w:space="0" w:color="auto"/>
      </w:divBdr>
    </w:div>
    <w:div w:id="1506363713">
      <w:bodyDiv w:val="1"/>
      <w:marLeft w:val="0"/>
      <w:marRight w:val="0"/>
      <w:marTop w:val="0"/>
      <w:marBottom w:val="0"/>
      <w:divBdr>
        <w:top w:val="none" w:sz="0" w:space="0" w:color="auto"/>
        <w:left w:val="none" w:sz="0" w:space="0" w:color="auto"/>
        <w:bottom w:val="none" w:sz="0" w:space="0" w:color="auto"/>
        <w:right w:val="none" w:sz="0" w:space="0" w:color="auto"/>
      </w:divBdr>
    </w:div>
    <w:div w:id="1520847221">
      <w:bodyDiv w:val="1"/>
      <w:marLeft w:val="0"/>
      <w:marRight w:val="0"/>
      <w:marTop w:val="0"/>
      <w:marBottom w:val="0"/>
      <w:divBdr>
        <w:top w:val="none" w:sz="0" w:space="0" w:color="auto"/>
        <w:left w:val="none" w:sz="0" w:space="0" w:color="auto"/>
        <w:bottom w:val="none" w:sz="0" w:space="0" w:color="auto"/>
        <w:right w:val="none" w:sz="0" w:space="0" w:color="auto"/>
      </w:divBdr>
    </w:div>
    <w:div w:id="1872909953">
      <w:bodyDiv w:val="1"/>
      <w:marLeft w:val="0"/>
      <w:marRight w:val="0"/>
      <w:marTop w:val="0"/>
      <w:marBottom w:val="0"/>
      <w:divBdr>
        <w:top w:val="none" w:sz="0" w:space="0" w:color="auto"/>
        <w:left w:val="none" w:sz="0" w:space="0" w:color="auto"/>
        <w:bottom w:val="none" w:sz="0" w:space="0" w:color="auto"/>
        <w:right w:val="none" w:sz="0" w:space="0" w:color="auto"/>
      </w:divBdr>
    </w:div>
    <w:div w:id="1897931089">
      <w:bodyDiv w:val="1"/>
      <w:marLeft w:val="0"/>
      <w:marRight w:val="0"/>
      <w:marTop w:val="0"/>
      <w:marBottom w:val="0"/>
      <w:divBdr>
        <w:top w:val="none" w:sz="0" w:space="0" w:color="auto"/>
        <w:left w:val="none" w:sz="0" w:space="0" w:color="auto"/>
        <w:bottom w:val="none" w:sz="0" w:space="0" w:color="auto"/>
        <w:right w:val="none" w:sz="0" w:space="0" w:color="auto"/>
      </w:divBdr>
    </w:div>
    <w:div w:id="1930968084">
      <w:bodyDiv w:val="1"/>
      <w:marLeft w:val="0"/>
      <w:marRight w:val="0"/>
      <w:marTop w:val="0"/>
      <w:marBottom w:val="0"/>
      <w:divBdr>
        <w:top w:val="none" w:sz="0" w:space="0" w:color="auto"/>
        <w:left w:val="none" w:sz="0" w:space="0" w:color="auto"/>
        <w:bottom w:val="none" w:sz="0" w:space="0" w:color="auto"/>
        <w:right w:val="none" w:sz="0" w:space="0" w:color="auto"/>
      </w:divBdr>
    </w:div>
    <w:div w:id="2062902467">
      <w:bodyDiv w:val="1"/>
      <w:marLeft w:val="0"/>
      <w:marRight w:val="0"/>
      <w:marTop w:val="0"/>
      <w:marBottom w:val="0"/>
      <w:divBdr>
        <w:top w:val="none" w:sz="0" w:space="0" w:color="auto"/>
        <w:left w:val="none" w:sz="0" w:space="0" w:color="auto"/>
        <w:bottom w:val="none" w:sz="0" w:space="0" w:color="auto"/>
        <w:right w:val="none" w:sz="0" w:space="0" w:color="auto"/>
      </w:divBdr>
    </w:div>
    <w:div w:id="210182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paiogoncalves@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BCDB9-9AA5-4182-80A5-A8D47569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920</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1</vt:lpstr>
    </vt:vector>
  </TitlesOfParts>
  <Company>Banco Itau S/A</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Adriano Milanez</dc:creator>
  <cp:keywords/>
  <cp:lastModifiedBy>Joao Marcos Messias de Oliveira</cp:lastModifiedBy>
  <cp:revision>4</cp:revision>
  <cp:lastPrinted>2020-08-27T20:13:00Z</cp:lastPrinted>
  <dcterms:created xsi:type="dcterms:W3CDTF">2020-10-25T20:11:00Z</dcterms:created>
  <dcterms:modified xsi:type="dcterms:W3CDTF">2020-10-26T00:13:00Z</dcterms:modified>
</cp:coreProperties>
</file>